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703260" w14:textId="77777777" w:rsidR="004D7313" w:rsidRDefault="004D7313" w:rsidP="004D7313">
      <w:pPr>
        <w:pStyle w:val="Heading1"/>
        <w:spacing w:after="280"/>
        <w:jc w:val="center"/>
        <w:rPr>
          <w:rFonts w:ascii="Trebuchet MS" w:hAnsi="Trebuchet MS"/>
          <w:i w:val="0"/>
          <w:sz w:val="28"/>
        </w:rPr>
      </w:pPr>
      <w:r>
        <w:rPr>
          <w:rFonts w:ascii="Trebuchet MS" w:hAnsi="Trebuchet MS"/>
          <w:i w:val="0"/>
          <w:sz w:val="28"/>
        </w:rPr>
        <w:t>CSC/ECE 570 Section 001</w:t>
      </w:r>
    </w:p>
    <w:p w14:paraId="57497147" w14:textId="77777777" w:rsidR="004D7313" w:rsidRDefault="004D7313" w:rsidP="004D7313">
      <w:pPr>
        <w:pStyle w:val="Heading1"/>
        <w:spacing w:after="280"/>
        <w:jc w:val="center"/>
        <w:rPr>
          <w:rFonts w:ascii="Trebuchet MS" w:hAnsi="Trebuchet MS"/>
          <w:i w:val="0"/>
          <w:sz w:val="28"/>
        </w:rPr>
      </w:pPr>
      <w:r>
        <w:rPr>
          <w:rFonts w:ascii="Trebuchet MS" w:hAnsi="Trebuchet MS"/>
          <w:i w:val="0"/>
          <w:sz w:val="28"/>
        </w:rPr>
        <w:t>Spring 2021</w:t>
      </w:r>
    </w:p>
    <w:p w14:paraId="378B99EB" w14:textId="77777777" w:rsidR="004D7313" w:rsidRDefault="004D7313" w:rsidP="004D7313">
      <w:pPr>
        <w:pStyle w:val="Heading1"/>
        <w:spacing w:after="280"/>
        <w:jc w:val="center"/>
        <w:rPr>
          <w:rFonts w:ascii="Trebuchet MS" w:hAnsi="Trebuchet MS"/>
          <w:i w:val="0"/>
          <w:sz w:val="28"/>
        </w:rPr>
      </w:pPr>
      <w:r>
        <w:rPr>
          <w:rFonts w:ascii="Trebuchet MS" w:hAnsi="Trebuchet MS"/>
          <w:i w:val="0"/>
          <w:sz w:val="28"/>
        </w:rPr>
        <w:t>Homework #5</w:t>
      </w:r>
    </w:p>
    <w:p w14:paraId="019CA025" w14:textId="77777777" w:rsidR="004D7313" w:rsidRDefault="004D7313" w:rsidP="004D7313">
      <w:pPr>
        <w:jc w:val="both"/>
        <w:rPr>
          <w:rFonts w:ascii="Trebuchet MS" w:hAnsi="Trebuchet MS"/>
          <w:b/>
        </w:rPr>
      </w:pPr>
    </w:p>
    <w:p w14:paraId="70B861C3" w14:textId="77777777" w:rsidR="004D7313" w:rsidRDefault="004D7313" w:rsidP="004D7313">
      <w:pPr>
        <w:jc w:val="both"/>
        <w:rPr>
          <w:rFonts w:ascii="Trebuchet MS" w:hAnsi="Trebuchet MS"/>
          <w:b/>
        </w:rPr>
      </w:pPr>
    </w:p>
    <w:p w14:paraId="6C8B6A21" w14:textId="77777777" w:rsidR="004D7313" w:rsidRDefault="004D7313" w:rsidP="004D7313">
      <w:pPr>
        <w:jc w:val="both"/>
        <w:rPr>
          <w:rFonts w:ascii="Trebuchet MS" w:hAnsi="Trebuchet MS"/>
          <w:b/>
        </w:rPr>
      </w:pPr>
    </w:p>
    <w:p w14:paraId="3B7355C5" w14:textId="77777777" w:rsidR="004D7313" w:rsidRDefault="004D7313" w:rsidP="004D7313">
      <w:pPr>
        <w:jc w:val="both"/>
        <w:rPr>
          <w:rFonts w:ascii="Trebuchet MS" w:hAnsi="Trebuchet MS"/>
          <w:b/>
        </w:rPr>
      </w:pPr>
    </w:p>
    <w:p w14:paraId="52AE420E" w14:textId="77777777" w:rsidR="004D7313" w:rsidRDefault="004D7313" w:rsidP="004D7313">
      <w:pPr>
        <w:jc w:val="both"/>
        <w:rPr>
          <w:rFonts w:ascii="Trebuchet MS" w:hAnsi="Trebuchet MS"/>
          <w:b/>
        </w:rPr>
      </w:pPr>
    </w:p>
    <w:p w14:paraId="0228E49D" w14:textId="77777777" w:rsidR="004D7313" w:rsidRDefault="004D7313" w:rsidP="004D7313">
      <w:pPr>
        <w:rPr>
          <w:rFonts w:ascii="Trebuchet MS" w:hAnsi="Trebuchet MS"/>
          <w:sz w:val="20"/>
        </w:rPr>
      </w:pPr>
      <w:r>
        <w:rPr>
          <w:rFonts w:ascii="Trebuchet MS" w:hAnsi="Trebuchet MS"/>
          <w:b/>
          <w:sz w:val="22"/>
        </w:rPr>
        <w:t>Keywords:</w:t>
      </w:r>
      <w:r>
        <w:rPr>
          <w:rFonts w:ascii="Trebuchet MS" w:hAnsi="Trebuchet MS"/>
          <w:sz w:val="20"/>
        </w:rPr>
        <w:t xml:space="preserve"> </w:t>
      </w:r>
      <w:r w:rsidRPr="005008A2">
        <w:rPr>
          <w:rFonts w:ascii="Trebuchet MS" w:hAnsi="Trebuchet MS"/>
          <w:color w:val="000000"/>
          <w:sz w:val="20"/>
        </w:rPr>
        <w:t xml:space="preserve">Media Access, </w:t>
      </w:r>
      <w:r>
        <w:rPr>
          <w:rFonts w:ascii="Trebuchet MS" w:hAnsi="Trebuchet MS"/>
          <w:color w:val="000000"/>
          <w:sz w:val="20"/>
        </w:rPr>
        <w:t>Data Link Layer Switching</w:t>
      </w:r>
      <w:r w:rsidRPr="002D1A34">
        <w:rPr>
          <w:rFonts w:ascii="Trebuchet MS" w:hAnsi="Trebuchet MS"/>
          <w:color w:val="000000"/>
          <w:sz w:val="20"/>
        </w:rPr>
        <w:t xml:space="preserve"> </w:t>
      </w:r>
    </w:p>
    <w:p w14:paraId="75D7001F" w14:textId="77777777" w:rsidR="004D7313" w:rsidRDefault="004D7313" w:rsidP="004D7313">
      <w:pPr>
        <w:jc w:val="both"/>
        <w:rPr>
          <w:rFonts w:ascii="Trebuchet MS" w:hAnsi="Trebuchet MS"/>
          <w:sz w:val="20"/>
        </w:rPr>
      </w:pPr>
    </w:p>
    <w:p w14:paraId="542CA218" w14:textId="77777777" w:rsidR="004D7313" w:rsidRDefault="004D7313" w:rsidP="004D7313">
      <w:pPr>
        <w:rPr>
          <w:rFonts w:ascii="Trebuchet MS" w:hAnsi="Trebuchet MS"/>
          <w:sz w:val="20"/>
        </w:rPr>
      </w:pPr>
    </w:p>
    <w:p w14:paraId="4F5354CD" w14:textId="77777777" w:rsidR="004D7313" w:rsidRDefault="004D7313" w:rsidP="004D7313">
      <w:pPr>
        <w:rPr>
          <w:rFonts w:ascii="Trebuchet MS" w:hAnsi="Trebuchet MS"/>
          <w:sz w:val="20"/>
        </w:rPr>
      </w:pPr>
    </w:p>
    <w:p w14:paraId="4AE90D65" w14:textId="77777777" w:rsidR="004D7313" w:rsidRDefault="004D7313" w:rsidP="004D7313">
      <w:pPr>
        <w:rPr>
          <w:rFonts w:ascii="Trebuchet MS" w:hAnsi="Trebuchet MS"/>
          <w:sz w:val="20"/>
        </w:rPr>
      </w:pPr>
    </w:p>
    <w:p w14:paraId="69B3BC1F" w14:textId="77777777" w:rsidR="004D7313" w:rsidRDefault="004D7313" w:rsidP="004D7313">
      <w:pPr>
        <w:pStyle w:val="FootnoteText"/>
        <w:rPr>
          <w:rFonts w:ascii="Trebuchet MS" w:hAnsi="Trebuchet MS"/>
        </w:rPr>
      </w:pPr>
    </w:p>
    <w:p w14:paraId="2F44E8B3" w14:textId="77777777" w:rsidR="004D7313" w:rsidRDefault="004D7313" w:rsidP="004D7313">
      <w:pPr>
        <w:rPr>
          <w:rFonts w:ascii="Trebuchet MS" w:hAnsi="Trebuchet MS"/>
          <w:sz w:val="20"/>
        </w:rPr>
      </w:pPr>
    </w:p>
    <w:p w14:paraId="019FE30A" w14:textId="77777777" w:rsidR="004D7313" w:rsidRDefault="004D7313" w:rsidP="004D7313">
      <w:pPr>
        <w:rPr>
          <w:rFonts w:ascii="Trebuchet MS" w:hAnsi="Trebuchet MS"/>
          <w:sz w:val="20"/>
        </w:rPr>
      </w:pPr>
    </w:p>
    <w:p w14:paraId="6DD59919" w14:textId="77777777" w:rsidR="004D7313" w:rsidRDefault="004D7313" w:rsidP="004D7313">
      <w:pPr>
        <w:rPr>
          <w:rFonts w:ascii="Trebuchet MS" w:hAnsi="Trebuchet MS"/>
          <w:sz w:val="20"/>
        </w:rPr>
      </w:pPr>
    </w:p>
    <w:p w14:paraId="365F4334" w14:textId="77777777" w:rsidR="004D7313" w:rsidRDefault="004D7313" w:rsidP="004D7313">
      <w:pPr>
        <w:rPr>
          <w:rFonts w:ascii="Trebuchet MS" w:hAnsi="Trebuchet MS"/>
          <w:sz w:val="20"/>
        </w:rPr>
      </w:pPr>
    </w:p>
    <w:p w14:paraId="7FA1EF4A" w14:textId="77777777" w:rsidR="004D7313" w:rsidRDefault="004D7313" w:rsidP="004D7313">
      <w:pPr>
        <w:rPr>
          <w:rFonts w:ascii="Trebuchet MS" w:hAnsi="Trebuchet MS"/>
          <w:sz w:val="20"/>
        </w:rPr>
      </w:pPr>
    </w:p>
    <w:p w14:paraId="0265DC14" w14:textId="77777777" w:rsidR="004D7313" w:rsidRDefault="004D7313" w:rsidP="004D7313">
      <w:pPr>
        <w:rPr>
          <w:rFonts w:ascii="Trebuchet MS" w:hAnsi="Trebuchet MS"/>
          <w:sz w:val="20"/>
        </w:rPr>
      </w:pPr>
    </w:p>
    <w:p w14:paraId="18B897DA" w14:textId="302795C4" w:rsidR="004D7313" w:rsidRDefault="004D7313" w:rsidP="004D7313">
      <w:pPr>
        <w:spacing w:before="120"/>
        <w:rPr>
          <w:rFonts w:ascii="Trebuchet MS" w:hAnsi="Trebuchet MS"/>
          <w:sz w:val="20"/>
        </w:rPr>
      </w:pPr>
      <w:r>
        <w:rPr>
          <w:rFonts w:ascii="Trebuchet MS" w:hAnsi="Trebuchet MS"/>
          <w:sz w:val="20"/>
        </w:rPr>
        <w:t xml:space="preserve">Name 1: </w:t>
      </w:r>
      <w:proofErr w:type="spellStart"/>
      <w:r w:rsidR="00BE7FA8">
        <w:rPr>
          <w:rFonts w:ascii="Trebuchet MS" w:hAnsi="Trebuchet MS"/>
          <w:sz w:val="20"/>
        </w:rPr>
        <w:t>Arpitha</w:t>
      </w:r>
      <w:proofErr w:type="spellEnd"/>
      <w:r w:rsidR="00BE7FA8">
        <w:rPr>
          <w:rFonts w:ascii="Trebuchet MS" w:hAnsi="Trebuchet MS"/>
          <w:sz w:val="20"/>
        </w:rPr>
        <w:t xml:space="preserve"> Vijayakumar</w:t>
      </w:r>
      <w:r w:rsidR="00BE7FA8">
        <w:rPr>
          <w:rFonts w:ascii="Trebuchet MS" w:hAnsi="Trebuchet MS"/>
          <w:sz w:val="20"/>
        </w:rPr>
        <w:tab/>
      </w:r>
      <w:r>
        <w:rPr>
          <w:rFonts w:ascii="Trebuchet MS" w:hAnsi="Trebuchet MS"/>
          <w:sz w:val="20"/>
        </w:rPr>
        <w:t>Student ID 1:</w:t>
      </w:r>
      <w:r w:rsidR="00BE7FA8">
        <w:rPr>
          <w:rFonts w:ascii="Trebuchet MS" w:hAnsi="Trebuchet MS"/>
          <w:sz w:val="20"/>
        </w:rPr>
        <w:t xml:space="preserve"> avijaya6</w:t>
      </w:r>
    </w:p>
    <w:p w14:paraId="7CA63C98" w14:textId="5C3F2AA2" w:rsidR="004D7313" w:rsidRDefault="004D7313" w:rsidP="004D7313">
      <w:pPr>
        <w:spacing w:before="120"/>
        <w:rPr>
          <w:rFonts w:ascii="Trebuchet MS" w:hAnsi="Trebuchet MS"/>
          <w:sz w:val="20"/>
        </w:rPr>
      </w:pPr>
      <w:r>
        <w:rPr>
          <w:rFonts w:ascii="Trebuchet MS" w:hAnsi="Trebuchet MS"/>
          <w:sz w:val="20"/>
        </w:rPr>
        <w:t>Name 2:</w:t>
      </w:r>
      <w:r w:rsidR="00BE7FA8">
        <w:rPr>
          <w:rFonts w:ascii="Trebuchet MS" w:hAnsi="Trebuchet MS"/>
          <w:sz w:val="20"/>
        </w:rPr>
        <w:t xml:space="preserve"> </w:t>
      </w:r>
      <w:proofErr w:type="spellStart"/>
      <w:r w:rsidR="00BE7FA8">
        <w:rPr>
          <w:rFonts w:ascii="Trebuchet MS" w:hAnsi="Trebuchet MS"/>
          <w:sz w:val="20"/>
        </w:rPr>
        <w:t>Krishika</w:t>
      </w:r>
      <w:proofErr w:type="spellEnd"/>
      <w:r w:rsidR="00BE7FA8">
        <w:rPr>
          <w:rFonts w:ascii="Trebuchet MS" w:hAnsi="Trebuchet MS"/>
          <w:sz w:val="20"/>
        </w:rPr>
        <w:t xml:space="preserve"> M </w:t>
      </w:r>
      <w:proofErr w:type="spellStart"/>
      <w:r w:rsidR="00BE7FA8">
        <w:rPr>
          <w:rFonts w:ascii="Trebuchet MS" w:hAnsi="Trebuchet MS"/>
          <w:sz w:val="20"/>
        </w:rPr>
        <w:t>Shivnani</w:t>
      </w:r>
      <w:proofErr w:type="spellEnd"/>
      <w:r w:rsidR="00BE7FA8">
        <w:rPr>
          <w:rFonts w:ascii="Trebuchet MS" w:hAnsi="Trebuchet MS"/>
          <w:sz w:val="20"/>
        </w:rPr>
        <w:t xml:space="preserve"> </w:t>
      </w:r>
      <w:r w:rsidR="00BE7FA8">
        <w:rPr>
          <w:rFonts w:ascii="Trebuchet MS" w:hAnsi="Trebuchet MS"/>
          <w:sz w:val="20"/>
        </w:rPr>
        <w:tab/>
      </w:r>
      <w:r>
        <w:rPr>
          <w:rFonts w:ascii="Trebuchet MS" w:hAnsi="Trebuchet MS"/>
          <w:sz w:val="20"/>
        </w:rPr>
        <w:t>Student ID 2:</w:t>
      </w:r>
      <w:r w:rsidR="00BE7FA8">
        <w:rPr>
          <w:rFonts w:ascii="Trebuchet MS" w:hAnsi="Trebuchet MS"/>
          <w:sz w:val="20"/>
        </w:rPr>
        <w:t>kmshivna</w:t>
      </w:r>
    </w:p>
    <w:p w14:paraId="106F7F1E" w14:textId="77777777" w:rsidR="004D7313" w:rsidRDefault="004D7313" w:rsidP="004D7313">
      <w:pPr>
        <w:rPr>
          <w:rFonts w:ascii="Trebuchet MS" w:hAnsi="Trebuchet MS"/>
          <w:sz w:val="20"/>
        </w:rPr>
      </w:pPr>
    </w:p>
    <w:p w14:paraId="206C6AF5" w14:textId="56BDBAFA" w:rsidR="004D7313" w:rsidRDefault="004D7313" w:rsidP="004D7313">
      <w:pPr>
        <w:rPr>
          <w:rFonts w:ascii="Trebuchet MS" w:hAnsi="Trebuchet MS"/>
          <w:sz w:val="20"/>
        </w:rPr>
      </w:pPr>
    </w:p>
    <w:p w14:paraId="7A4FF04C" w14:textId="77777777" w:rsidR="004D7313" w:rsidRDefault="004D7313" w:rsidP="004D7313">
      <w:pPr>
        <w:rPr>
          <w:rFonts w:ascii="Trebuchet MS" w:hAnsi="Trebuchet MS"/>
          <w:sz w:val="20"/>
        </w:rPr>
      </w:pPr>
    </w:p>
    <w:p w14:paraId="67C295C2" w14:textId="77777777" w:rsidR="004D7313" w:rsidRDefault="004D7313" w:rsidP="004D7313">
      <w:pPr>
        <w:rPr>
          <w:rFonts w:ascii="Trebuchet MS" w:hAnsi="Trebuchet MS"/>
          <w:sz w:val="20"/>
        </w:rPr>
      </w:pPr>
    </w:p>
    <w:p w14:paraId="2EF820F3" w14:textId="77777777" w:rsidR="004D7313" w:rsidRDefault="004D7313" w:rsidP="004D7313">
      <w:pPr>
        <w:rPr>
          <w:rFonts w:ascii="Trebuchet MS" w:hAnsi="Trebuchet MS"/>
          <w:sz w:val="20"/>
        </w:rPr>
      </w:pPr>
    </w:p>
    <w:p w14:paraId="0014CC38" w14:textId="77777777" w:rsidR="004D7313" w:rsidRDefault="004D7313" w:rsidP="004D7313">
      <w:pPr>
        <w:rPr>
          <w:rFonts w:ascii="Trebuchet MS" w:hAnsi="Trebuchet MS"/>
          <w:sz w:val="20"/>
        </w:rPr>
      </w:pPr>
    </w:p>
    <w:p w14:paraId="38EB2DD3" w14:textId="77777777" w:rsidR="004D7313" w:rsidRDefault="004D7313" w:rsidP="004D7313">
      <w:pPr>
        <w:rPr>
          <w:rFonts w:ascii="Trebuchet MS" w:hAnsi="Trebuchet MS"/>
          <w:sz w:val="20"/>
        </w:rPr>
      </w:pPr>
    </w:p>
    <w:p w14:paraId="3149DB4F" w14:textId="77777777" w:rsidR="004D7313" w:rsidRDefault="004D7313" w:rsidP="004D7313">
      <w:pPr>
        <w:rPr>
          <w:rFonts w:ascii="Trebuchet MS" w:hAnsi="Trebuchet MS"/>
          <w:sz w:val="20"/>
        </w:rPr>
      </w:pPr>
    </w:p>
    <w:p w14:paraId="796F3D23" w14:textId="77777777" w:rsidR="004D7313" w:rsidRDefault="004D7313" w:rsidP="004D7313">
      <w:pPr>
        <w:rPr>
          <w:rFonts w:ascii="Trebuchet MS" w:hAnsi="Trebuchet MS"/>
          <w:sz w:val="20"/>
        </w:rPr>
      </w:pPr>
    </w:p>
    <w:p w14:paraId="3B8966F2" w14:textId="77777777" w:rsidR="004D7313" w:rsidRDefault="004D7313" w:rsidP="004D7313">
      <w:pPr>
        <w:rPr>
          <w:rFonts w:ascii="Trebuchet MS" w:hAnsi="Trebuchet MS"/>
          <w:sz w:val="20"/>
        </w:rPr>
      </w:pPr>
    </w:p>
    <w:p w14:paraId="213F15E0" w14:textId="77777777" w:rsidR="004D7313" w:rsidRDefault="004D7313" w:rsidP="004D7313">
      <w:pPr>
        <w:rPr>
          <w:rFonts w:ascii="Trebuchet MS" w:hAnsi="Trebuchet MS"/>
          <w:sz w:val="20"/>
        </w:rPr>
      </w:pPr>
    </w:p>
    <w:p w14:paraId="0C37028D" w14:textId="77777777" w:rsidR="004D7313" w:rsidRDefault="004D7313" w:rsidP="004D7313">
      <w:pPr>
        <w:pStyle w:val="Heading2"/>
        <w:rPr>
          <w:rFonts w:ascii="Trebuchet MS" w:hAnsi="Trebuchet MS"/>
          <w:sz w:val="20"/>
        </w:rPr>
      </w:pPr>
      <w:r>
        <w:rPr>
          <w:rFonts w:ascii="Trebuchet MS" w:hAnsi="Trebuchet MS"/>
          <w:sz w:val="20"/>
        </w:rPr>
        <w:t>Instructions</w:t>
      </w:r>
    </w:p>
    <w:p w14:paraId="35699C56" w14:textId="77777777" w:rsidR="004D7313" w:rsidRDefault="004D7313" w:rsidP="004D7313">
      <w:pPr>
        <w:numPr>
          <w:ilvl w:val="0"/>
          <w:numId w:val="1"/>
        </w:numPr>
        <w:ind w:left="720" w:hanging="360"/>
        <w:rPr>
          <w:rFonts w:ascii="Trebuchet MS" w:hAnsi="Trebuchet MS"/>
          <w:sz w:val="20"/>
        </w:rPr>
      </w:pPr>
      <w:r>
        <w:rPr>
          <w:rFonts w:ascii="Trebuchet MS" w:hAnsi="Trebuchet MS"/>
          <w:sz w:val="20"/>
        </w:rPr>
        <w:t>You can do this homework in groups of two (at most). Only one submission per group.</w:t>
      </w:r>
    </w:p>
    <w:p w14:paraId="2F9F632A" w14:textId="77777777" w:rsidR="004D7313" w:rsidRDefault="004D7313" w:rsidP="004D7313">
      <w:pPr>
        <w:numPr>
          <w:ilvl w:val="0"/>
          <w:numId w:val="1"/>
        </w:numPr>
        <w:ind w:left="720" w:hanging="360"/>
        <w:rPr>
          <w:rFonts w:ascii="Trebuchet MS" w:hAnsi="Trebuchet MS"/>
          <w:sz w:val="20"/>
        </w:rPr>
      </w:pPr>
      <w:r>
        <w:rPr>
          <w:rFonts w:ascii="Trebuchet MS" w:hAnsi="Trebuchet MS"/>
          <w:sz w:val="20"/>
        </w:rPr>
        <w:t>The total number of points is 40.</w:t>
      </w:r>
    </w:p>
    <w:p w14:paraId="10AC0685" w14:textId="77777777" w:rsidR="004D7313" w:rsidRDefault="004D7313" w:rsidP="004D7313">
      <w:pPr>
        <w:numPr>
          <w:ilvl w:val="0"/>
          <w:numId w:val="1"/>
        </w:numPr>
        <w:ind w:left="720" w:hanging="360"/>
        <w:rPr>
          <w:rFonts w:ascii="Trebuchet MS" w:hAnsi="Trebuchet MS"/>
          <w:sz w:val="20"/>
        </w:rPr>
      </w:pPr>
      <w:r>
        <w:rPr>
          <w:rFonts w:ascii="Trebuchet MS" w:hAnsi="Trebuchet MS"/>
          <w:sz w:val="20"/>
        </w:rPr>
        <w:t>You must answer all questions for full credit.</w:t>
      </w:r>
    </w:p>
    <w:p w14:paraId="3282E200" w14:textId="77777777" w:rsidR="004D7313" w:rsidRDefault="004D7313" w:rsidP="004D7313">
      <w:pPr>
        <w:numPr>
          <w:ilvl w:val="0"/>
          <w:numId w:val="1"/>
        </w:numPr>
        <w:ind w:left="720" w:hanging="360"/>
        <w:rPr>
          <w:rFonts w:ascii="Trebuchet MS" w:hAnsi="Trebuchet MS"/>
          <w:sz w:val="20"/>
        </w:rPr>
      </w:pPr>
      <w:r>
        <w:rPr>
          <w:rFonts w:ascii="Trebuchet MS" w:hAnsi="Trebuchet MS"/>
          <w:sz w:val="20"/>
        </w:rPr>
        <w:t>Use only this paper for your answers, in the space provided.</w:t>
      </w:r>
    </w:p>
    <w:p w14:paraId="6224F0FD" w14:textId="77777777" w:rsidR="004D7313" w:rsidRDefault="004D7313" w:rsidP="004D7313">
      <w:pPr>
        <w:numPr>
          <w:ilvl w:val="0"/>
          <w:numId w:val="1"/>
        </w:numPr>
        <w:ind w:left="720" w:hanging="360"/>
        <w:rPr>
          <w:rFonts w:ascii="Trebuchet MS" w:hAnsi="Trebuchet MS"/>
          <w:sz w:val="20"/>
        </w:rPr>
      </w:pPr>
      <w:r>
        <w:rPr>
          <w:rFonts w:ascii="Trebuchet MS" w:hAnsi="Trebuchet MS"/>
          <w:sz w:val="20"/>
        </w:rPr>
        <w:t>The due date is as posted on the web page (please submit your answers through Moodle).</w:t>
      </w:r>
    </w:p>
    <w:p w14:paraId="3E3E15B1" w14:textId="77777777" w:rsidR="004D7313" w:rsidRDefault="004D7313" w:rsidP="004D7313">
      <w:pPr>
        <w:autoSpaceDE w:val="0"/>
        <w:rPr>
          <w:rFonts w:ascii="Trebuchet MS" w:hAnsi="Trebuchet MS"/>
          <w:b/>
          <w:sz w:val="20"/>
        </w:rPr>
      </w:pPr>
    </w:p>
    <w:p w14:paraId="6ED303D6" w14:textId="77777777" w:rsidR="004D7313" w:rsidRDefault="004D7313" w:rsidP="004D7313">
      <w:pPr>
        <w:autoSpaceDE w:val="0"/>
        <w:rPr>
          <w:rFonts w:ascii="Trebuchet MS" w:hAnsi="Trebuchet MS"/>
          <w:b/>
          <w:sz w:val="20"/>
        </w:rPr>
      </w:pPr>
    </w:p>
    <w:p w14:paraId="30470F18" w14:textId="77777777" w:rsidR="004D7313" w:rsidRDefault="004D7313" w:rsidP="004D7313">
      <w:pPr>
        <w:autoSpaceDE w:val="0"/>
        <w:rPr>
          <w:rFonts w:ascii="Trebuchet MS" w:hAnsi="Trebuchet MS"/>
          <w:b/>
          <w:sz w:val="20"/>
        </w:rPr>
      </w:pPr>
    </w:p>
    <w:p w14:paraId="311AEA5B" w14:textId="77777777" w:rsidR="004D7313" w:rsidRDefault="004D7313" w:rsidP="004D7313">
      <w:pPr>
        <w:pStyle w:val="Heading1"/>
        <w:jc w:val="both"/>
        <w:rPr>
          <w:rFonts w:ascii="Trebuchet MS" w:hAnsi="Trebuchet MS"/>
          <w:i w:val="0"/>
        </w:rPr>
      </w:pPr>
    </w:p>
    <w:p w14:paraId="709D6857" w14:textId="77777777" w:rsidR="004D7313" w:rsidRDefault="004D7313" w:rsidP="004D7313">
      <w:pPr>
        <w:pStyle w:val="Heading1"/>
        <w:numPr>
          <w:ilvl w:val="0"/>
          <w:numId w:val="0"/>
        </w:numPr>
        <w:jc w:val="both"/>
        <w:rPr>
          <w:rFonts w:ascii="Trebuchet MS" w:hAnsi="Trebuchet MS"/>
          <w:b w:val="0"/>
          <w:i w:val="0"/>
          <w:sz w:val="24"/>
        </w:rPr>
      </w:pPr>
    </w:p>
    <w:p w14:paraId="61B8D627" w14:textId="77777777" w:rsidR="004D7313" w:rsidRPr="006A7440" w:rsidRDefault="004D7313" w:rsidP="004D7313"/>
    <w:p w14:paraId="0AFC7C73" w14:textId="77777777" w:rsidR="004D7313" w:rsidRDefault="004D7313" w:rsidP="004D7313">
      <w:pPr>
        <w:pStyle w:val="Heading1"/>
        <w:numPr>
          <w:ilvl w:val="0"/>
          <w:numId w:val="0"/>
        </w:numPr>
        <w:jc w:val="both"/>
        <w:rPr>
          <w:rFonts w:ascii="Trebuchet MS" w:hAnsi="Trebuchet MS"/>
          <w:i w:val="0"/>
          <w:sz w:val="22"/>
        </w:rPr>
      </w:pPr>
      <w:r>
        <w:rPr>
          <w:rFonts w:ascii="Trebuchet MS" w:hAnsi="Trebuchet MS"/>
          <w:i w:val="0"/>
          <w:sz w:val="22"/>
        </w:rPr>
        <w:lastRenderedPageBreak/>
        <w:t xml:space="preserve">Questions: </w:t>
      </w:r>
      <w:r w:rsidRPr="006A4A13">
        <w:rPr>
          <w:rFonts w:ascii="Trebuchet MS" w:hAnsi="Trebuchet MS"/>
          <w:b w:val="0"/>
          <w:bCs/>
          <w:i w:val="0"/>
        </w:rPr>
        <w:t>Answer the following questions. Justify your answers</w:t>
      </w:r>
      <w:r>
        <w:rPr>
          <w:rFonts w:ascii="Trebuchet MS" w:hAnsi="Trebuchet MS"/>
          <w:b w:val="0"/>
          <w:bCs/>
          <w:i w:val="0"/>
        </w:rPr>
        <w:t xml:space="preserve"> and be as precise as possible</w:t>
      </w:r>
      <w:r w:rsidRPr="006A4A13">
        <w:rPr>
          <w:rFonts w:ascii="Trebuchet MS" w:hAnsi="Trebuchet MS"/>
          <w:b w:val="0"/>
          <w:bCs/>
          <w:i w:val="0"/>
        </w:rPr>
        <w:t>.</w:t>
      </w:r>
      <w:r>
        <w:rPr>
          <w:rFonts w:ascii="Trebuchet MS" w:hAnsi="Trebuchet MS"/>
          <w:b w:val="0"/>
          <w:bCs/>
          <w:i w:val="0"/>
        </w:rPr>
        <w:t xml:space="preserve"> Do not make unnecessary assumptions.</w:t>
      </w:r>
      <w:r>
        <w:rPr>
          <w:rFonts w:ascii="Trebuchet MS" w:hAnsi="Trebuchet MS"/>
          <w:i w:val="0"/>
          <w:sz w:val="22"/>
        </w:rPr>
        <w:t xml:space="preserve">  </w:t>
      </w:r>
    </w:p>
    <w:p w14:paraId="133EF8EF" w14:textId="77777777" w:rsidR="004D7313"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2"/>
        </w:rPr>
      </w:pPr>
    </w:p>
    <w:p w14:paraId="71E0A24B" w14:textId="77777777" w:rsidR="004D7313" w:rsidRPr="00B62E0F" w:rsidRDefault="004D7313" w:rsidP="004D7313">
      <w:pPr>
        <w:widowControl w:val="0"/>
        <w:tabs>
          <w:tab w:val="left" w:pos="220"/>
        </w:tabs>
        <w:autoSpaceDE w:val="0"/>
        <w:autoSpaceDN w:val="0"/>
        <w:adjustRightInd w:val="0"/>
        <w:rPr>
          <w:rFonts w:ascii="MS Mincho" w:eastAsia="MS Mincho" w:hAnsi="MS Mincho" w:cs="MS Mincho"/>
          <w:color w:val="0070C0"/>
          <w:sz w:val="26"/>
          <w:szCs w:val="26"/>
          <w:lang w:eastAsia="zh-CN"/>
        </w:rPr>
      </w:pPr>
      <w:r w:rsidRPr="00B62E0F">
        <w:rPr>
          <w:rFonts w:ascii="Trebuchet MS" w:hAnsi="Trebuchet MS"/>
          <w:color w:val="0070C0"/>
          <w:sz w:val="20"/>
        </w:rPr>
        <w:t xml:space="preserve">[1] [4 points] Six stations, A through F, communicate using the MACA protocol. Is it possible for two transmissions to take place simultaneously? Explain your answer. </w:t>
      </w:r>
      <w:r w:rsidRPr="00B62E0F">
        <w:rPr>
          <w:rFonts w:ascii="MS Mincho" w:eastAsia="MS Mincho" w:hAnsi="MS Mincho" w:cs="MS Mincho"/>
          <w:color w:val="0070C0"/>
          <w:sz w:val="26"/>
          <w:szCs w:val="26"/>
          <w:lang w:eastAsia="zh-CN"/>
        </w:rPr>
        <w:t> </w:t>
      </w:r>
    </w:p>
    <w:p w14:paraId="51BEFD4C" w14:textId="77777777" w:rsidR="004D7313" w:rsidRPr="008A07FA" w:rsidRDefault="004D7313" w:rsidP="004D7313">
      <w:pPr>
        <w:widowControl w:val="0"/>
        <w:tabs>
          <w:tab w:val="left" w:pos="220"/>
        </w:tabs>
        <w:autoSpaceDE w:val="0"/>
        <w:autoSpaceDN w:val="0"/>
        <w:adjustRightInd w:val="0"/>
        <w:rPr>
          <w:rFonts w:ascii="Times" w:eastAsia="SimSun" w:hAnsi="Times" w:cs="Times"/>
          <w:color w:val="000000"/>
          <w:sz w:val="26"/>
          <w:szCs w:val="26"/>
          <w:lang w:eastAsia="zh-CN"/>
        </w:rPr>
      </w:pPr>
    </w:p>
    <w:p w14:paraId="270835BC" w14:textId="77777777"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Pr="00E44749">
        <w:rPr>
          <w:rFonts w:ascii="Trebuchet MS" w:hAnsi="Trebuchet MS"/>
          <w:sz w:val="20"/>
        </w:rPr>
        <w:t>Yes. Since they are in a straight line and that each station can reach only its nearest neighbors,</w:t>
      </w:r>
      <w:r>
        <w:rPr>
          <w:rFonts w:ascii="Trebuchet MS" w:hAnsi="Trebuchet MS"/>
          <w:sz w:val="20"/>
        </w:rPr>
        <w:t xml:space="preserve"> </w:t>
      </w:r>
      <w:r w:rsidRPr="00E44749">
        <w:rPr>
          <w:rFonts w:ascii="Trebuchet MS" w:hAnsi="Trebuchet MS"/>
          <w:sz w:val="20"/>
        </w:rPr>
        <w:t>A can send to B while E is sending to F.</w:t>
      </w:r>
    </w:p>
    <w:p w14:paraId="01024112" w14:textId="77777777"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E8705DD" w14:textId="77777777" w:rsidR="004D7313" w:rsidRPr="00B62E0F"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color w:val="0070C0"/>
          <w:sz w:val="20"/>
        </w:rPr>
      </w:pPr>
      <w:r w:rsidRPr="00B62E0F">
        <w:rPr>
          <w:rFonts w:ascii="Trebuchet MS" w:hAnsi="Trebuchet MS"/>
          <w:color w:val="0070C0"/>
          <w:sz w:val="20"/>
        </w:rPr>
        <w:t>[2] [4 points] Two CSMA/CD stations are each trying to transmit long (</w:t>
      </w:r>
      <w:proofErr w:type="spellStart"/>
      <w:r w:rsidRPr="00B62E0F">
        <w:rPr>
          <w:rFonts w:ascii="Trebuchet MS" w:hAnsi="Trebuchet MS"/>
          <w:color w:val="0070C0"/>
          <w:sz w:val="20"/>
        </w:rPr>
        <w:t>multiframe</w:t>
      </w:r>
      <w:proofErr w:type="spellEnd"/>
      <w:r w:rsidRPr="00B62E0F">
        <w:rPr>
          <w:rFonts w:ascii="Trebuchet MS" w:hAnsi="Trebuchet MS"/>
          <w:color w:val="0070C0"/>
          <w:sz w:val="20"/>
        </w:rPr>
        <w:t xml:space="preserve">) files. After each frame is sent, they contend for the channel, using the binary exponential backoff algorithm. What is the probability that the contention ends on round </w:t>
      </w:r>
      <w:r w:rsidRPr="00B62E0F">
        <w:rPr>
          <w:rFonts w:ascii="Trebuchet MS" w:hAnsi="Trebuchet MS"/>
          <w:i/>
          <w:iCs/>
          <w:color w:val="0070C0"/>
          <w:sz w:val="20"/>
        </w:rPr>
        <w:t>k</w:t>
      </w:r>
      <w:r w:rsidRPr="00B62E0F">
        <w:rPr>
          <w:rFonts w:ascii="Trebuchet MS" w:hAnsi="Trebuchet MS"/>
          <w:color w:val="0070C0"/>
          <w:sz w:val="20"/>
        </w:rPr>
        <w:t xml:space="preserve">, and what is the mean number of rounds per contention period? </w:t>
      </w:r>
    </w:p>
    <w:p w14:paraId="2CF8BD37" w14:textId="77777777"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5D7FA252" w14:textId="77777777" w:rsidR="004D7313" w:rsidRPr="001F5A8D"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Pr="001F5A8D">
        <w:rPr>
          <w:rFonts w:ascii="Trebuchet MS" w:hAnsi="Trebuchet MS"/>
          <w:sz w:val="20"/>
        </w:rPr>
        <w:t xml:space="preserve">Number the acquisition attempts starting at 1. Attempt </w:t>
      </w:r>
      <w:proofErr w:type="spellStart"/>
      <w:r>
        <w:rPr>
          <w:rFonts w:ascii="Trebuchet MS" w:hAnsi="Trebuchet MS"/>
          <w:i/>
          <w:iCs/>
          <w:sz w:val="20"/>
        </w:rPr>
        <w:t>i</w:t>
      </w:r>
      <w:proofErr w:type="spellEnd"/>
      <w:r w:rsidRPr="001F5A8D">
        <w:rPr>
          <w:rFonts w:ascii="Trebuchet MS" w:hAnsi="Trebuchet MS"/>
          <w:i/>
          <w:iCs/>
          <w:sz w:val="20"/>
        </w:rPr>
        <w:t xml:space="preserve"> </w:t>
      </w:r>
      <w:r w:rsidRPr="001F5A8D">
        <w:rPr>
          <w:rFonts w:ascii="Trebuchet MS" w:hAnsi="Trebuchet MS"/>
          <w:sz w:val="20"/>
        </w:rPr>
        <w:t>is distributed among 2</w:t>
      </w:r>
      <w:r>
        <w:rPr>
          <w:rFonts w:ascii="Trebuchet MS" w:hAnsi="Trebuchet MS"/>
          <w:i/>
          <w:iCs/>
          <w:sz w:val="20"/>
          <w:vertAlign w:val="superscript"/>
        </w:rPr>
        <w:t>i</w:t>
      </w:r>
      <w:r w:rsidRPr="001F5A8D">
        <w:rPr>
          <w:rFonts w:ascii="Trebuchet MS" w:hAnsi="Trebuchet MS"/>
          <w:sz w:val="20"/>
          <w:vertAlign w:val="superscript"/>
        </w:rPr>
        <w:t xml:space="preserve"> − 1 </w:t>
      </w:r>
      <w:r w:rsidRPr="001F5A8D">
        <w:rPr>
          <w:rFonts w:ascii="Trebuchet MS" w:hAnsi="Trebuchet MS"/>
          <w:sz w:val="20"/>
        </w:rPr>
        <w:t xml:space="preserve">slots. Thus, the probability of a collision on attempt </w:t>
      </w:r>
      <w:proofErr w:type="spellStart"/>
      <w:r w:rsidRPr="001F5A8D">
        <w:rPr>
          <w:rFonts w:ascii="Trebuchet MS" w:hAnsi="Trebuchet MS"/>
          <w:i/>
          <w:iCs/>
          <w:sz w:val="20"/>
        </w:rPr>
        <w:t>i</w:t>
      </w:r>
      <w:proofErr w:type="spellEnd"/>
      <w:r w:rsidRPr="001F5A8D">
        <w:rPr>
          <w:rFonts w:ascii="Trebuchet MS" w:hAnsi="Trebuchet MS"/>
          <w:sz w:val="20"/>
        </w:rPr>
        <w:t xml:space="preserve"> is 2</w:t>
      </w:r>
      <w:r w:rsidRPr="001F5A8D">
        <w:rPr>
          <w:rFonts w:ascii="Trebuchet MS" w:hAnsi="Trebuchet MS"/>
          <w:sz w:val="20"/>
          <w:vertAlign w:val="superscript"/>
        </w:rPr>
        <w:t>−(</w:t>
      </w:r>
      <w:proofErr w:type="spellStart"/>
      <w:r>
        <w:rPr>
          <w:rFonts w:ascii="Trebuchet MS" w:hAnsi="Trebuchet MS"/>
          <w:i/>
          <w:iCs/>
          <w:sz w:val="20"/>
          <w:vertAlign w:val="superscript"/>
        </w:rPr>
        <w:t>i</w:t>
      </w:r>
      <w:proofErr w:type="spellEnd"/>
      <w:r w:rsidRPr="001F5A8D">
        <w:rPr>
          <w:rFonts w:ascii="Trebuchet MS" w:hAnsi="Trebuchet MS"/>
          <w:sz w:val="20"/>
          <w:vertAlign w:val="superscript"/>
        </w:rPr>
        <w:t xml:space="preserve"> − 1)</w:t>
      </w:r>
      <w:r w:rsidRPr="001F5A8D">
        <w:rPr>
          <w:rFonts w:ascii="Trebuchet MS" w:hAnsi="Trebuchet MS"/>
          <w:sz w:val="20"/>
        </w:rPr>
        <w:t>. The probability that the first k − 1 attempts will fail, followed by a success on round k is</w:t>
      </w:r>
    </w:p>
    <w:p w14:paraId="04831E9A" w14:textId="77777777" w:rsidR="004D7313" w:rsidRPr="001F5A8D"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539A242" w14:textId="77777777" w:rsidR="004D7313" w:rsidRPr="001F5A8D" w:rsidRDefault="004D7313" w:rsidP="004D7313">
      <w:pPr>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P</w:t>
      </w:r>
      <w:r>
        <w:rPr>
          <w:rFonts w:ascii="Trebuchet MS" w:hAnsi="Trebuchet MS"/>
          <w:sz w:val="20"/>
          <w:vertAlign w:val="subscript"/>
        </w:rPr>
        <w:t>k</w:t>
      </w:r>
      <w:r w:rsidRPr="001F5A8D">
        <w:rPr>
          <w:rFonts w:ascii="Trebuchet MS" w:hAnsi="Trebuchet MS"/>
          <w:sz w:val="20"/>
        </w:rPr>
        <w:t xml:space="preserve"> = (1 − 2</w:t>
      </w:r>
      <w:r w:rsidRPr="001F5A8D">
        <w:rPr>
          <w:rFonts w:ascii="Trebuchet MS" w:hAnsi="Trebuchet MS"/>
          <w:sz w:val="20"/>
          <w:vertAlign w:val="superscript"/>
        </w:rPr>
        <w:t>−(k −1))</w:t>
      </w:r>
      <w:r w:rsidRPr="001F5A8D">
        <w:rPr>
          <w:rFonts w:ascii="Trebuchet MS" w:hAnsi="Trebuchet MS"/>
          <w:sz w:val="20"/>
        </w:rPr>
        <w:t xml:space="preserve"> </w:t>
      </w:r>
      <w:r>
        <w:rPr>
          <w:rFonts w:ascii="Trebuchet MS" w:hAnsi="Trebuchet MS"/>
          <w:sz w:val="20"/>
        </w:rPr>
        <w:sym w:font="Symbol" w:char="F0D5"/>
      </w:r>
      <w:proofErr w:type="spellStart"/>
      <w:r w:rsidRPr="001F5A8D">
        <w:rPr>
          <w:rFonts w:ascii="Trebuchet MS" w:hAnsi="Trebuchet MS"/>
          <w:sz w:val="20"/>
          <w:vertAlign w:val="subscript"/>
        </w:rPr>
        <w:t>i</w:t>
      </w:r>
      <w:proofErr w:type="spellEnd"/>
      <w:r>
        <w:rPr>
          <w:rFonts w:ascii="Trebuchet MS" w:hAnsi="Trebuchet MS"/>
          <w:sz w:val="20"/>
          <w:vertAlign w:val="subscript"/>
        </w:rPr>
        <w:t>=1</w:t>
      </w:r>
      <w:r>
        <w:rPr>
          <w:rFonts w:ascii="Trebuchet MS" w:hAnsi="Trebuchet MS"/>
          <w:sz w:val="20"/>
          <w:vertAlign w:val="superscript"/>
        </w:rPr>
        <w:t xml:space="preserve">k-1 </w:t>
      </w:r>
      <w:r w:rsidRPr="001F5A8D">
        <w:rPr>
          <w:rFonts w:ascii="Trebuchet MS" w:hAnsi="Trebuchet MS"/>
          <w:sz w:val="20"/>
        </w:rPr>
        <w:t>2</w:t>
      </w:r>
      <w:r w:rsidRPr="001F5A8D">
        <w:rPr>
          <w:rFonts w:ascii="Trebuchet MS" w:hAnsi="Trebuchet MS"/>
          <w:sz w:val="20"/>
          <w:vertAlign w:val="superscript"/>
        </w:rPr>
        <w:t>−(</w:t>
      </w:r>
      <w:proofErr w:type="spellStart"/>
      <w:r w:rsidRPr="001F5A8D">
        <w:rPr>
          <w:rFonts w:ascii="Trebuchet MS" w:hAnsi="Trebuchet MS"/>
          <w:sz w:val="20"/>
          <w:vertAlign w:val="superscript"/>
        </w:rPr>
        <w:t>i</w:t>
      </w:r>
      <w:proofErr w:type="spellEnd"/>
      <w:r w:rsidRPr="001F5A8D">
        <w:rPr>
          <w:rFonts w:ascii="Trebuchet MS" w:hAnsi="Trebuchet MS"/>
          <w:sz w:val="20"/>
          <w:vertAlign w:val="superscript"/>
        </w:rPr>
        <w:t xml:space="preserve"> −1)</w:t>
      </w:r>
    </w:p>
    <w:p w14:paraId="7F128D2C" w14:textId="77777777" w:rsidR="004D7313" w:rsidRPr="001F5A8D"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05BED0F7" w14:textId="77777777" w:rsidR="004D7313"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which can be simplified to</w:t>
      </w:r>
    </w:p>
    <w:p w14:paraId="04635080" w14:textId="77777777" w:rsidR="004D7313" w:rsidRPr="001F5A8D"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7113FDE3" w14:textId="77777777" w:rsidR="004D7313" w:rsidRPr="00984459" w:rsidRDefault="004D7313" w:rsidP="004D7313">
      <w:pPr>
        <w:pStyle w:val="ListParagraph"/>
        <w:widowControl w:val="0"/>
        <w:numPr>
          <w:ilvl w:val="0"/>
          <w:numId w:val="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P</w:t>
      </w:r>
      <w:r w:rsidRPr="001F5A8D">
        <w:rPr>
          <w:rFonts w:ascii="Trebuchet MS" w:hAnsi="Trebuchet MS"/>
          <w:sz w:val="20"/>
          <w:vertAlign w:val="subscript"/>
        </w:rPr>
        <w:t>k</w:t>
      </w:r>
      <w:r w:rsidRPr="001F5A8D">
        <w:rPr>
          <w:rFonts w:ascii="Trebuchet MS" w:hAnsi="Trebuchet MS"/>
          <w:sz w:val="20"/>
        </w:rPr>
        <w:t xml:space="preserve"> = (1 − 2</w:t>
      </w:r>
      <w:r w:rsidRPr="00984459">
        <w:rPr>
          <w:rFonts w:ascii="Trebuchet MS" w:hAnsi="Trebuchet MS"/>
          <w:sz w:val="20"/>
          <w:vertAlign w:val="superscript"/>
        </w:rPr>
        <w:t>−(k −1)</w:t>
      </w:r>
      <w:r w:rsidRPr="001F5A8D">
        <w:rPr>
          <w:rFonts w:ascii="Trebuchet MS" w:hAnsi="Trebuchet MS"/>
          <w:sz w:val="20"/>
        </w:rPr>
        <w:t>) 2</w:t>
      </w:r>
      <w:r w:rsidRPr="00984459">
        <w:rPr>
          <w:rFonts w:ascii="Trebuchet MS" w:hAnsi="Trebuchet MS"/>
          <w:sz w:val="20"/>
          <w:vertAlign w:val="superscript"/>
        </w:rPr>
        <w:t>−(k −1) (k −2)/2</w:t>
      </w:r>
    </w:p>
    <w:p w14:paraId="26FFE0EE" w14:textId="77777777" w:rsidR="004D7313" w:rsidRPr="001F5A8D" w:rsidRDefault="004D7313" w:rsidP="004D7313">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4164E0DA" w14:textId="0F8EBF9F"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1F5A8D">
        <w:rPr>
          <w:rFonts w:ascii="Trebuchet MS" w:hAnsi="Trebuchet MS"/>
          <w:sz w:val="20"/>
        </w:rPr>
        <w:t xml:space="preserve">The expected number of rounds is then just </w:t>
      </w:r>
      <w:r>
        <w:rPr>
          <w:rFonts w:ascii="Trebuchet MS" w:hAnsi="Trebuchet MS"/>
          <w:sz w:val="20"/>
        </w:rPr>
        <w:sym w:font="Symbol" w:char="F053"/>
      </w:r>
      <w:proofErr w:type="spellStart"/>
      <w:r w:rsidRPr="001F5A8D">
        <w:rPr>
          <w:rFonts w:ascii="Trebuchet MS" w:hAnsi="Trebuchet MS"/>
          <w:sz w:val="20"/>
        </w:rPr>
        <w:t>kP</w:t>
      </w:r>
      <w:r w:rsidRPr="00984459">
        <w:rPr>
          <w:rFonts w:ascii="Trebuchet MS" w:hAnsi="Trebuchet MS"/>
          <w:sz w:val="20"/>
          <w:vertAlign w:val="subscript"/>
        </w:rPr>
        <w:t>k</w:t>
      </w:r>
      <w:proofErr w:type="spellEnd"/>
      <w:r w:rsidRPr="001F5A8D">
        <w:rPr>
          <w:rFonts w:ascii="Trebuchet MS" w:hAnsi="Trebuchet MS"/>
          <w:sz w:val="20"/>
        </w:rPr>
        <w:t>.</w:t>
      </w:r>
    </w:p>
    <w:p w14:paraId="5612F598" w14:textId="77777777"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p>
    <w:p w14:paraId="30649F5D"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 xml:space="preserve">[3] [4 points] Ethernet frames must be at least 64 bytes long to ensure that the transmitter is still going in the event of a collision at the far end of the cable. Fast Ethernet has the same 64-byte minimum frame size but can get the bits out ten times faster. How is it possible to maintain the same minimum frame size? </w:t>
      </w:r>
    </w:p>
    <w:p w14:paraId="1F426FC7" w14:textId="77777777" w:rsidR="004D7313"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Pr>
          <w:rFonts w:ascii="Trebuchet MS" w:hAnsi="Trebuchet MS"/>
          <w:sz w:val="20"/>
        </w:rPr>
        <w:t xml:space="preserve">Ans - </w:t>
      </w:r>
      <w:r w:rsidRPr="00C42920">
        <w:rPr>
          <w:rFonts w:ascii="Trebuchet MS" w:hAnsi="Trebuchet MS"/>
          <w:sz w:val="20"/>
        </w:rPr>
        <w:t>The only difference in the fast Ethernet is that it reduces the bit time from “100” nanoseconds to “10” nanoseconds; because the fast Ethernet can exhibit the output ten times faster than the Ethernet and it reduces the maximum length of the cable by a factor of “10”.</w:t>
      </w:r>
      <w:r>
        <w:rPr>
          <w:rFonts w:ascii="Trebuchet MS" w:hAnsi="Trebuchet MS"/>
          <w:sz w:val="20"/>
        </w:rPr>
        <w:t xml:space="preserve"> </w:t>
      </w:r>
      <w:r w:rsidRPr="00C42920">
        <w:rPr>
          <w:rFonts w:ascii="Trebuchet MS" w:hAnsi="Trebuchet MS"/>
          <w:sz w:val="20"/>
        </w:rPr>
        <w:t>Thus, it meets the maximum wire delay as “</w:t>
      </w:r>
      <w:r>
        <w:rPr>
          <w:rFonts w:ascii="Trebuchet MS" w:hAnsi="Trebuchet MS"/>
          <w:sz w:val="20"/>
        </w:rPr>
        <w:t>1/10</w:t>
      </w:r>
      <w:r w:rsidRPr="00C42920">
        <w:rPr>
          <w:rFonts w:ascii="Trebuchet MS" w:hAnsi="Trebuchet MS"/>
          <w:sz w:val="20"/>
        </w:rPr>
        <w:t xml:space="preserve">” (one-tenth) in fast Ethernet which is </w:t>
      </w:r>
      <w:proofErr w:type="gramStart"/>
      <w:r w:rsidRPr="00C42920">
        <w:rPr>
          <w:rFonts w:ascii="Trebuchet MS" w:hAnsi="Trebuchet MS"/>
          <w:sz w:val="20"/>
        </w:rPr>
        <w:t>as long as</w:t>
      </w:r>
      <w:proofErr w:type="gramEnd"/>
      <w:r w:rsidRPr="00C42920">
        <w:rPr>
          <w:rFonts w:ascii="Trebuchet MS" w:hAnsi="Trebuchet MS"/>
          <w:sz w:val="20"/>
        </w:rPr>
        <w:t xml:space="preserve"> in Ethernet.</w:t>
      </w:r>
      <w:r>
        <w:rPr>
          <w:rFonts w:ascii="Trebuchet MS" w:hAnsi="Trebuchet MS"/>
          <w:sz w:val="20"/>
        </w:rPr>
        <w:t xml:space="preserve"> </w:t>
      </w:r>
      <w:r w:rsidRPr="00C42920">
        <w:rPr>
          <w:rFonts w:ascii="Trebuchet MS" w:hAnsi="Trebuchet MS"/>
          <w:sz w:val="20"/>
        </w:rPr>
        <w:t>This advantage makes possible for the fast Ethernet to copy “10Mbps” classic Ethernet with maximum wire delay by a factor of “10”.</w:t>
      </w:r>
      <w:r w:rsidRPr="002931E8">
        <w:rPr>
          <w:rFonts w:ascii="Trebuchet MS" w:hAnsi="Trebuchet MS"/>
          <w:sz w:val="20"/>
        </w:rPr>
        <w:t xml:space="preserve"> </w:t>
      </w:r>
      <w:r w:rsidRPr="00C42920">
        <w:rPr>
          <w:rFonts w:ascii="Trebuchet MS" w:hAnsi="Trebuchet MS"/>
          <w:sz w:val="20"/>
        </w:rPr>
        <w:t>Hence, the fast Ethernet also uses the same “64 byte” minimum frame size during the transmission</w:t>
      </w:r>
      <w:r>
        <w:rPr>
          <w:rFonts w:ascii="Trebuchet MS" w:hAnsi="Trebuchet MS"/>
          <w:sz w:val="20"/>
        </w:rPr>
        <w:t xml:space="preserve">. </w:t>
      </w:r>
    </w:p>
    <w:p w14:paraId="52C6F996" w14:textId="77777777" w:rsidR="004D7313" w:rsidRPr="008A07FA" w:rsidRDefault="004D7313" w:rsidP="004D731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rebuchet MS" w:hAnsi="Trebuchet MS"/>
          <w:sz w:val="20"/>
        </w:rPr>
      </w:pPr>
      <w:r w:rsidRPr="002931E8">
        <w:rPr>
          <w:rFonts w:ascii="Trebuchet MS" w:hAnsi="Trebuchet MS"/>
          <w:sz w:val="20"/>
        </w:rPr>
        <w:t xml:space="preserve">The maximum wire delay in fast Ethernet is 1/10 </w:t>
      </w:r>
      <w:proofErr w:type="gramStart"/>
      <w:r w:rsidRPr="002931E8">
        <w:rPr>
          <w:rFonts w:ascii="Trebuchet MS" w:hAnsi="Trebuchet MS"/>
          <w:sz w:val="20"/>
        </w:rPr>
        <w:t>as long as</w:t>
      </w:r>
      <w:proofErr w:type="gramEnd"/>
      <w:r w:rsidRPr="002931E8">
        <w:rPr>
          <w:rFonts w:ascii="Trebuchet MS" w:hAnsi="Trebuchet MS"/>
          <w:sz w:val="20"/>
        </w:rPr>
        <w:t xml:space="preserve"> in Ethernet.</w:t>
      </w:r>
    </w:p>
    <w:p w14:paraId="3661D698" w14:textId="77777777" w:rsidR="004D7313" w:rsidRPr="008A07FA" w:rsidRDefault="004D7313" w:rsidP="004D7313">
      <w:pPr>
        <w:rPr>
          <w:rFonts w:ascii="Trebuchet MS" w:hAnsi="Trebuchet MS"/>
          <w:sz w:val="20"/>
        </w:rPr>
      </w:pPr>
    </w:p>
    <w:p w14:paraId="62725CA9"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[4] [4 points] Suppose that an 11-Mbps 802.11b LAN is transmitting 64-byte frames back-to-back over a radio channel with a bit error rate of 10</w:t>
      </w:r>
      <w:r w:rsidRPr="00B62E0F">
        <w:rPr>
          <w:rFonts w:ascii="Trebuchet MS" w:hAnsi="Trebuchet MS"/>
          <w:color w:val="0070C0"/>
          <w:sz w:val="20"/>
          <w:vertAlign w:val="superscript"/>
        </w:rPr>
        <w:t>−5</w:t>
      </w:r>
      <w:r w:rsidRPr="00B62E0F">
        <w:rPr>
          <w:rFonts w:ascii="Trebuchet MS" w:hAnsi="Trebuchet MS"/>
          <w:color w:val="0070C0"/>
          <w:sz w:val="20"/>
        </w:rPr>
        <w:t xml:space="preserve">. How many frames per second will be damaged on average? </w:t>
      </w:r>
    </w:p>
    <w:p w14:paraId="58599842" w14:textId="77777777" w:rsidR="004D7313" w:rsidRPr="00D74722" w:rsidRDefault="004D7313" w:rsidP="004D7313">
      <w:pPr>
        <w:rPr>
          <w:rFonts w:ascii="Trebuchet MS" w:hAnsi="Trebuchet MS"/>
          <w:sz w:val="20"/>
        </w:rPr>
      </w:pPr>
      <w:r>
        <w:rPr>
          <w:rFonts w:ascii="Trebuchet MS" w:hAnsi="Trebuchet MS"/>
          <w:sz w:val="20"/>
        </w:rPr>
        <w:t>Ans – A frame contains 512 bits. The bit error rate p = 10</w:t>
      </w:r>
      <w:r>
        <w:rPr>
          <w:rFonts w:ascii="Trebuchet MS" w:hAnsi="Trebuchet MS"/>
          <w:sz w:val="20"/>
          <w:vertAlign w:val="superscript"/>
        </w:rPr>
        <w:t>-5</w:t>
      </w:r>
      <w:r>
        <w:rPr>
          <w:rFonts w:ascii="Trebuchet MS" w:hAnsi="Trebuchet MS"/>
          <w:sz w:val="20"/>
        </w:rPr>
        <w:t>. The probability of all 512 of them surviving correctly is (1-p)</w:t>
      </w:r>
      <w:r>
        <w:rPr>
          <w:rFonts w:ascii="Trebuchet MS" w:hAnsi="Trebuchet MS"/>
          <w:sz w:val="20"/>
          <w:vertAlign w:val="superscript"/>
        </w:rPr>
        <w:t>512</w:t>
      </w:r>
      <w:r>
        <w:rPr>
          <w:rFonts w:ascii="Trebuchet MS" w:hAnsi="Trebuchet MS"/>
          <w:sz w:val="20"/>
        </w:rPr>
        <w:t xml:space="preserve">, which is about </w:t>
      </w:r>
      <w:r w:rsidRPr="00D74722">
        <w:rPr>
          <w:rFonts w:ascii="Trebuchet MS" w:hAnsi="Trebuchet MS"/>
          <w:sz w:val="20"/>
        </w:rPr>
        <w:t>0.99489305939.</w:t>
      </w:r>
      <w:r>
        <w:rPr>
          <w:rFonts w:ascii="Trebuchet MS" w:hAnsi="Trebuchet MS"/>
          <w:sz w:val="20"/>
        </w:rPr>
        <w:t xml:space="preserve"> The fraction damaged is thus about 5.1 * 10</w:t>
      </w:r>
      <w:r>
        <w:rPr>
          <w:rFonts w:ascii="Trebuchet MS" w:hAnsi="Trebuchet MS"/>
          <w:sz w:val="20"/>
          <w:vertAlign w:val="superscript"/>
        </w:rPr>
        <w:t>-5</w:t>
      </w:r>
      <w:r>
        <w:rPr>
          <w:rFonts w:ascii="Trebuchet MS" w:hAnsi="Trebuchet MS"/>
          <w:sz w:val="20"/>
        </w:rPr>
        <w:t xml:space="preserve">. </w:t>
      </w:r>
      <w:r w:rsidRPr="00D74722">
        <w:rPr>
          <w:rFonts w:ascii="Trebuchet MS" w:hAnsi="Trebuchet MS"/>
          <w:sz w:val="20"/>
        </w:rPr>
        <w:t>The number of frames/sec is 11 × 10</w:t>
      </w:r>
      <w:r w:rsidRPr="00D74722">
        <w:rPr>
          <w:rFonts w:ascii="Trebuchet MS" w:hAnsi="Trebuchet MS"/>
          <w:sz w:val="20"/>
          <w:vertAlign w:val="superscript"/>
        </w:rPr>
        <w:t>6</w:t>
      </w:r>
      <w:r w:rsidRPr="00D74722">
        <w:rPr>
          <w:rFonts w:ascii="Trebuchet MS" w:hAnsi="Trebuchet MS"/>
          <w:sz w:val="20"/>
        </w:rPr>
        <w:t xml:space="preserve"> /512 or about 21,484. Multiplying these two numbers together, we get about 1 damaged frame per second.</w:t>
      </w:r>
    </w:p>
    <w:p w14:paraId="00330627" w14:textId="77777777" w:rsidR="004D7313" w:rsidRPr="008A07FA" w:rsidRDefault="004D7313" w:rsidP="004D7313">
      <w:pPr>
        <w:rPr>
          <w:rFonts w:ascii="Trebuchet MS" w:hAnsi="Trebuchet MS"/>
          <w:sz w:val="20"/>
        </w:rPr>
      </w:pPr>
    </w:p>
    <w:p w14:paraId="407FC868"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 xml:space="preserve">[5] [4 points] </w:t>
      </w:r>
      <w:r w:rsidRPr="0048617D">
        <w:rPr>
          <w:rFonts w:ascii="Trebuchet MS" w:hAnsi="Trebuchet MS"/>
          <w:color w:val="0070C0"/>
          <w:sz w:val="20"/>
        </w:rPr>
        <w:t xml:space="preserve">An 802.16 network has a channel width of 30 </w:t>
      </w:r>
      <w:proofErr w:type="spellStart"/>
      <w:r w:rsidRPr="0048617D">
        <w:rPr>
          <w:rFonts w:ascii="Trebuchet MS" w:hAnsi="Trebuchet MS"/>
          <w:color w:val="0070C0"/>
          <w:sz w:val="20"/>
        </w:rPr>
        <w:t>MHz.</w:t>
      </w:r>
      <w:proofErr w:type="spellEnd"/>
      <w:r w:rsidRPr="0048617D">
        <w:rPr>
          <w:rFonts w:ascii="Trebuchet MS" w:hAnsi="Trebuchet MS"/>
          <w:color w:val="0070C0"/>
          <w:sz w:val="20"/>
        </w:rPr>
        <w:t xml:space="preserve"> How many bits/</w:t>
      </w:r>
      <w:proofErr w:type="gramStart"/>
      <w:r w:rsidRPr="0048617D">
        <w:rPr>
          <w:rFonts w:ascii="Trebuchet MS" w:hAnsi="Trebuchet MS"/>
          <w:color w:val="0070C0"/>
          <w:sz w:val="20"/>
        </w:rPr>
        <w:t>sec</w:t>
      </w:r>
      <w:proofErr w:type="gramEnd"/>
      <w:r w:rsidRPr="0048617D">
        <w:rPr>
          <w:rFonts w:ascii="Trebuchet MS" w:hAnsi="Trebuchet MS"/>
          <w:color w:val="0070C0"/>
          <w:sz w:val="20"/>
        </w:rPr>
        <w:t xml:space="preserve"> can be sent to a subscriber station?</w:t>
      </w:r>
      <w:r w:rsidRPr="00B62E0F">
        <w:rPr>
          <w:rFonts w:ascii="Trebuchet MS" w:hAnsi="Trebuchet MS"/>
          <w:color w:val="0070C0"/>
          <w:sz w:val="20"/>
        </w:rPr>
        <w:t xml:space="preserve"> </w:t>
      </w:r>
    </w:p>
    <w:p w14:paraId="462BA5A6" w14:textId="0C0F6809" w:rsidR="005B5464" w:rsidRDefault="004D7313" w:rsidP="005B5464">
      <w:pPr>
        <w:rPr>
          <w:rFonts w:ascii="Trebuchet MS" w:hAnsi="Trebuchet MS"/>
          <w:sz w:val="20"/>
          <w:szCs w:val="20"/>
        </w:rPr>
      </w:pPr>
      <w:r w:rsidRPr="005B5464">
        <w:rPr>
          <w:rFonts w:ascii="Trebuchet MS" w:hAnsi="Trebuchet MS"/>
          <w:sz w:val="20"/>
          <w:szCs w:val="20"/>
        </w:rPr>
        <w:lastRenderedPageBreak/>
        <w:t xml:space="preserve">Ans - </w:t>
      </w:r>
      <w:r w:rsidR="005B5464" w:rsidRPr="005B5464">
        <w:rPr>
          <w:rFonts w:ascii="Trebuchet MS" w:hAnsi="Trebuchet MS"/>
          <w:sz w:val="20"/>
          <w:szCs w:val="20"/>
        </w:rPr>
        <w:t xml:space="preserve">It depends how far away subscriber is. </w:t>
      </w:r>
    </w:p>
    <w:p w14:paraId="4616D27F" w14:textId="065C1C92" w:rsidR="005B5464" w:rsidRDefault="005B5464" w:rsidP="005B5464">
      <w:pPr>
        <w:rPr>
          <w:rFonts w:ascii="Trebuchet MS" w:hAnsi="Trebuchet MS"/>
          <w:sz w:val="20"/>
          <w:szCs w:val="20"/>
        </w:rPr>
      </w:pPr>
      <w:r>
        <w:rPr>
          <w:rFonts w:ascii="Trebuchet MS" w:hAnsi="Trebuchet MS"/>
          <w:sz w:val="20"/>
          <w:szCs w:val="20"/>
        </w:rPr>
        <w:t xml:space="preserve">By considering download rate </w:t>
      </w:r>
      <w:r w:rsidR="00501888">
        <w:rPr>
          <w:rFonts w:ascii="Trebuchet MS" w:hAnsi="Trebuchet MS"/>
          <w:sz w:val="20"/>
          <w:szCs w:val="20"/>
        </w:rPr>
        <w:t>of 12.6Mbps per 5MHz.</w:t>
      </w:r>
    </w:p>
    <w:p w14:paraId="7AD4FA80" w14:textId="0D389615" w:rsidR="005B5464" w:rsidRDefault="005B5464" w:rsidP="005B5464">
      <w:pPr>
        <w:rPr>
          <w:rFonts w:ascii="Trebuchet MS" w:hAnsi="Trebuchet MS"/>
          <w:sz w:val="20"/>
          <w:szCs w:val="20"/>
        </w:rPr>
      </w:pPr>
      <w:r w:rsidRPr="005B5464">
        <w:rPr>
          <w:rFonts w:ascii="Trebuchet MS" w:hAnsi="Trebuchet MS"/>
          <w:sz w:val="20"/>
          <w:szCs w:val="20"/>
        </w:rPr>
        <w:t xml:space="preserve">If the subscriber is close in, QAM-64 is used for </w:t>
      </w:r>
      <w:r w:rsidR="00501888">
        <w:rPr>
          <w:rFonts w:ascii="Trebuchet MS" w:hAnsi="Trebuchet MS"/>
          <w:sz w:val="20"/>
          <w:szCs w:val="20"/>
        </w:rPr>
        <w:t>75.6</w:t>
      </w:r>
      <w:r w:rsidRPr="005B5464">
        <w:rPr>
          <w:rFonts w:ascii="Trebuchet MS" w:hAnsi="Trebuchet MS"/>
          <w:sz w:val="20"/>
          <w:szCs w:val="20"/>
        </w:rPr>
        <w:t xml:space="preserve"> Mbps. </w:t>
      </w:r>
    </w:p>
    <w:p w14:paraId="71CCDBD2" w14:textId="6FDC50EA" w:rsidR="005B5464" w:rsidRDefault="005B5464" w:rsidP="005B5464">
      <w:pPr>
        <w:rPr>
          <w:rFonts w:ascii="Trebuchet MS" w:hAnsi="Trebuchet MS"/>
          <w:sz w:val="20"/>
          <w:szCs w:val="20"/>
        </w:rPr>
      </w:pPr>
      <w:r w:rsidRPr="005B5464">
        <w:rPr>
          <w:rFonts w:ascii="Trebuchet MS" w:hAnsi="Trebuchet MS"/>
          <w:sz w:val="20"/>
          <w:szCs w:val="20"/>
        </w:rPr>
        <w:t xml:space="preserve">For medium distance, QAM-16 is used for </w:t>
      </w:r>
      <w:r w:rsidR="00501888">
        <w:rPr>
          <w:rFonts w:ascii="Trebuchet MS" w:hAnsi="Trebuchet MS"/>
          <w:sz w:val="20"/>
          <w:szCs w:val="20"/>
        </w:rPr>
        <w:t>50.</w:t>
      </w:r>
      <w:r w:rsidRPr="005B5464">
        <w:rPr>
          <w:rFonts w:ascii="Trebuchet MS" w:hAnsi="Trebuchet MS"/>
          <w:sz w:val="20"/>
          <w:szCs w:val="20"/>
        </w:rPr>
        <w:t xml:space="preserve">4 Mbps. </w:t>
      </w:r>
    </w:p>
    <w:p w14:paraId="5D76AB45" w14:textId="1C590A94" w:rsidR="004D7313" w:rsidRDefault="005B5464" w:rsidP="004D7313">
      <w:pPr>
        <w:rPr>
          <w:rFonts w:ascii="Trebuchet MS" w:hAnsi="Trebuchet MS"/>
          <w:sz w:val="20"/>
          <w:szCs w:val="20"/>
        </w:rPr>
      </w:pPr>
      <w:r w:rsidRPr="005B5464">
        <w:rPr>
          <w:rFonts w:ascii="Trebuchet MS" w:hAnsi="Trebuchet MS"/>
          <w:sz w:val="20"/>
          <w:szCs w:val="20"/>
        </w:rPr>
        <w:t>For distant stations, QPSK is used for 2</w:t>
      </w:r>
      <w:r w:rsidR="00501888">
        <w:rPr>
          <w:rFonts w:ascii="Trebuchet MS" w:hAnsi="Trebuchet MS"/>
          <w:sz w:val="20"/>
          <w:szCs w:val="20"/>
        </w:rPr>
        <w:t>5.2</w:t>
      </w:r>
      <w:r w:rsidRPr="005B5464">
        <w:rPr>
          <w:rFonts w:ascii="Trebuchet MS" w:hAnsi="Trebuchet MS"/>
          <w:sz w:val="20"/>
          <w:szCs w:val="20"/>
        </w:rPr>
        <w:t xml:space="preserve"> Mbps.</w:t>
      </w:r>
    </w:p>
    <w:p w14:paraId="6F0ACAB5" w14:textId="77777777" w:rsidR="005B5464" w:rsidRPr="005B5464" w:rsidRDefault="005B5464" w:rsidP="004D7313">
      <w:pPr>
        <w:rPr>
          <w:rFonts w:ascii="Trebuchet MS" w:hAnsi="Trebuchet MS"/>
          <w:sz w:val="20"/>
          <w:szCs w:val="20"/>
        </w:rPr>
      </w:pPr>
    </w:p>
    <w:p w14:paraId="2C9562F1" w14:textId="77777777" w:rsidR="004D7313" w:rsidRPr="0048617D" w:rsidRDefault="004D7313" w:rsidP="004D7313">
      <w:pPr>
        <w:widowControl w:val="0"/>
        <w:tabs>
          <w:tab w:val="left" w:pos="220"/>
        </w:tabs>
        <w:autoSpaceDE w:val="0"/>
        <w:autoSpaceDN w:val="0"/>
        <w:adjustRightInd w:val="0"/>
        <w:spacing w:after="266" w:line="300" w:lineRule="atLeast"/>
        <w:rPr>
          <w:rFonts w:ascii="Times" w:eastAsia="SimSun" w:hAnsi="Times" w:cs="Times"/>
          <w:color w:val="0070C0"/>
          <w:sz w:val="26"/>
          <w:szCs w:val="26"/>
          <w:lang w:eastAsia="zh-CN"/>
        </w:rPr>
      </w:pPr>
      <w:r w:rsidRPr="0048617D">
        <w:rPr>
          <w:rFonts w:ascii="Trebuchet MS" w:hAnsi="Trebuchet MS"/>
          <w:color w:val="0070C0"/>
          <w:sz w:val="20"/>
        </w:rPr>
        <w:t xml:space="preserve">[6] [4 points] In the following figure, we see that a Bluetooth device can be in two piconets at the same time. Is there any reason why one device cannot be the master in </w:t>
      </w:r>
      <w:proofErr w:type="gramStart"/>
      <w:r w:rsidRPr="0048617D">
        <w:rPr>
          <w:rFonts w:ascii="Trebuchet MS" w:hAnsi="Trebuchet MS"/>
          <w:color w:val="0070C0"/>
          <w:sz w:val="20"/>
        </w:rPr>
        <w:t>both of them</w:t>
      </w:r>
      <w:proofErr w:type="gramEnd"/>
      <w:r w:rsidRPr="0048617D">
        <w:rPr>
          <w:rFonts w:ascii="Trebuchet MS" w:hAnsi="Trebuchet MS"/>
          <w:color w:val="0070C0"/>
          <w:sz w:val="20"/>
        </w:rPr>
        <w:t xml:space="preserve"> at the same time? </w:t>
      </w:r>
    </w:p>
    <w:p w14:paraId="7A017391" w14:textId="77777777" w:rsidR="004D7313" w:rsidRPr="008A07FA" w:rsidRDefault="004D7313" w:rsidP="004D7313">
      <w:pPr>
        <w:rPr>
          <w:rFonts w:ascii="Trebuchet MS" w:hAnsi="Trebuchet MS"/>
          <w:sz w:val="20"/>
        </w:rPr>
      </w:pPr>
      <w:r w:rsidRPr="00673A3D">
        <w:rPr>
          <w:noProof/>
          <w:lang w:eastAsia="zh-CN"/>
        </w:rPr>
        <w:drawing>
          <wp:inline distT="0" distB="0" distL="0" distR="0" wp14:anchorId="300FE338" wp14:editId="6C8CA9B7">
            <wp:extent cx="5486400" cy="3112770"/>
            <wp:effectExtent l="0" t="0" r="0" b="0"/>
            <wp:docPr id="5" name="Picture 1" descr="Diagram&#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1" descr="Diagram&#10;&#10;Description automatically generated"/>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112770"/>
                    </a:xfrm>
                    <a:prstGeom prst="rect">
                      <a:avLst/>
                    </a:prstGeom>
                    <a:noFill/>
                    <a:ln>
                      <a:noFill/>
                    </a:ln>
                  </pic:spPr>
                </pic:pic>
              </a:graphicData>
            </a:graphic>
          </wp:inline>
        </w:drawing>
      </w:r>
    </w:p>
    <w:p w14:paraId="24BB6E79" w14:textId="77777777" w:rsidR="004D7313" w:rsidRPr="008A07FA" w:rsidRDefault="004D7313" w:rsidP="004D7313">
      <w:pPr>
        <w:rPr>
          <w:rFonts w:ascii="Trebuchet MS" w:hAnsi="Trebuchet MS"/>
          <w:sz w:val="20"/>
        </w:rPr>
      </w:pPr>
    </w:p>
    <w:p w14:paraId="4589E7E8" w14:textId="77777777" w:rsidR="004D7313" w:rsidRDefault="004D7313" w:rsidP="004D7313">
      <w:pPr>
        <w:rPr>
          <w:rFonts w:ascii="Trebuchet MS" w:hAnsi="Trebuchet MS"/>
          <w:sz w:val="20"/>
        </w:rPr>
      </w:pPr>
      <w:r>
        <w:rPr>
          <w:rFonts w:ascii="Trebuchet MS" w:hAnsi="Trebuchet MS"/>
          <w:sz w:val="20"/>
        </w:rPr>
        <w:t xml:space="preserve">Ans - </w:t>
      </w:r>
      <w:r w:rsidRPr="008C6004">
        <w:rPr>
          <w:rFonts w:ascii="Trebuchet MS" w:hAnsi="Trebuchet MS"/>
          <w:sz w:val="20"/>
        </w:rPr>
        <w:t xml:space="preserve">It is impossible for a device to be master in two piconets at the same time. Allowing this would create two problems. </w:t>
      </w:r>
    </w:p>
    <w:p w14:paraId="569281DA" w14:textId="77777777" w:rsidR="004D7313" w:rsidRDefault="004D7313" w:rsidP="004D7313">
      <w:pPr>
        <w:rPr>
          <w:rFonts w:ascii="Trebuchet MS" w:hAnsi="Trebuchet MS"/>
          <w:sz w:val="20"/>
        </w:rPr>
      </w:pPr>
      <w:r w:rsidRPr="008C6004">
        <w:rPr>
          <w:rFonts w:ascii="Trebuchet MS" w:hAnsi="Trebuchet MS"/>
          <w:sz w:val="20"/>
        </w:rPr>
        <w:t xml:space="preserve">First, only 3 address bits are available in the header, while as many as seven slaves could be in each piconet. Thus, there would be no way to uniquely address each slave. </w:t>
      </w:r>
    </w:p>
    <w:p w14:paraId="4D8C687A" w14:textId="77777777" w:rsidR="004D7313" w:rsidRPr="008A07FA" w:rsidRDefault="004D7313" w:rsidP="004D7313">
      <w:pPr>
        <w:rPr>
          <w:rFonts w:ascii="Trebuchet MS" w:hAnsi="Trebuchet MS"/>
          <w:sz w:val="20"/>
        </w:rPr>
      </w:pPr>
      <w:r w:rsidRPr="008C6004">
        <w:rPr>
          <w:rFonts w:ascii="Trebuchet MS" w:hAnsi="Trebuchet MS"/>
          <w:sz w:val="20"/>
        </w:rPr>
        <w:t>Second, the access code at the start of the frame is derived from the master’s identity. This is how slaves tell which message belongs to which piconet. If two overlapping piconets used the same access code, there would be no way to tell which frame belonged to which piconet. In effect, the two piconets would be merged into one big piconet instead of two separate ones.</w:t>
      </w:r>
    </w:p>
    <w:p w14:paraId="1E90F9D2" w14:textId="77777777" w:rsidR="004D7313" w:rsidRPr="008A07FA" w:rsidRDefault="004D7313" w:rsidP="004D7313">
      <w:pPr>
        <w:rPr>
          <w:rFonts w:ascii="Trebuchet MS" w:hAnsi="Trebuchet MS"/>
          <w:sz w:val="20"/>
        </w:rPr>
      </w:pPr>
    </w:p>
    <w:p w14:paraId="3ACCBD8A" w14:textId="77777777" w:rsidR="004D7313" w:rsidRPr="00B62E0F" w:rsidRDefault="004D7313" w:rsidP="004D7313">
      <w:pPr>
        <w:widowControl w:val="0"/>
        <w:tabs>
          <w:tab w:val="left" w:pos="220"/>
        </w:tabs>
        <w:autoSpaceDE w:val="0"/>
        <w:autoSpaceDN w:val="0"/>
        <w:adjustRightInd w:val="0"/>
        <w:spacing w:after="266" w:line="300" w:lineRule="atLeast"/>
        <w:rPr>
          <w:rFonts w:ascii="Times" w:eastAsia="SimSun" w:hAnsi="Times" w:cs="Times"/>
          <w:color w:val="0070C0"/>
          <w:sz w:val="26"/>
          <w:szCs w:val="26"/>
          <w:lang w:eastAsia="zh-CN"/>
        </w:rPr>
      </w:pPr>
      <w:r w:rsidRPr="00B62E0F">
        <w:rPr>
          <w:rFonts w:ascii="Trebuchet MS" w:hAnsi="Trebuchet MS"/>
          <w:color w:val="0070C0"/>
          <w:sz w:val="20"/>
        </w:rPr>
        <w:t xml:space="preserve">[7] [4 points] Suppose that there are 10 RFID tags around an RFID reader. What is the best value of Q? How likely is it that one tag responds with no collision </w:t>
      </w:r>
      <w:proofErr w:type="gramStart"/>
      <w:r w:rsidRPr="00B62E0F">
        <w:rPr>
          <w:rFonts w:ascii="Trebuchet MS" w:hAnsi="Trebuchet MS"/>
          <w:color w:val="0070C0"/>
          <w:sz w:val="20"/>
        </w:rPr>
        <w:t>in a given</w:t>
      </w:r>
      <w:proofErr w:type="gramEnd"/>
      <w:r w:rsidRPr="00B62E0F">
        <w:rPr>
          <w:rFonts w:ascii="Trebuchet MS" w:hAnsi="Trebuchet MS"/>
          <w:color w:val="0070C0"/>
          <w:sz w:val="20"/>
        </w:rPr>
        <w:t xml:space="preserve"> slot?</w:t>
      </w:r>
      <w:r w:rsidRPr="00B62E0F">
        <w:rPr>
          <w:rFonts w:ascii="Times" w:eastAsia="SimSun" w:hAnsi="Times" w:cs="Times"/>
          <w:color w:val="0070C0"/>
          <w:sz w:val="26"/>
          <w:szCs w:val="26"/>
          <w:lang w:eastAsia="zh-CN"/>
        </w:rPr>
        <w:t xml:space="preserve"> </w:t>
      </w:r>
      <w:r w:rsidRPr="00B62E0F">
        <w:rPr>
          <w:rFonts w:ascii="MS Mincho" w:eastAsia="MS Mincho" w:hAnsi="MS Mincho" w:cs="MS Mincho"/>
          <w:color w:val="0070C0"/>
          <w:sz w:val="26"/>
          <w:szCs w:val="26"/>
          <w:lang w:eastAsia="zh-CN"/>
        </w:rPr>
        <w:t> </w:t>
      </w:r>
    </w:p>
    <w:p w14:paraId="5B901F36" w14:textId="77777777" w:rsidR="004D7313" w:rsidRPr="008A07FA" w:rsidRDefault="004D7313" w:rsidP="004D7313">
      <w:pPr>
        <w:rPr>
          <w:rFonts w:ascii="Trebuchet MS" w:hAnsi="Trebuchet MS"/>
          <w:sz w:val="20"/>
        </w:rPr>
      </w:pPr>
      <w:r>
        <w:rPr>
          <w:rFonts w:ascii="Trebuchet MS" w:hAnsi="Trebuchet MS"/>
          <w:sz w:val="20"/>
        </w:rPr>
        <w:t xml:space="preserve">Ans - </w:t>
      </w:r>
      <w:r w:rsidRPr="008C6004">
        <w:rPr>
          <w:rFonts w:ascii="Trebuchet MS" w:hAnsi="Trebuchet MS"/>
          <w:sz w:val="20"/>
        </w:rPr>
        <w:t xml:space="preserve">We want to maximize the probability that one (and only one) tag responds </w:t>
      </w:r>
      <w:proofErr w:type="gramStart"/>
      <w:r w:rsidRPr="008C6004">
        <w:rPr>
          <w:rFonts w:ascii="Trebuchet MS" w:hAnsi="Trebuchet MS"/>
          <w:sz w:val="20"/>
        </w:rPr>
        <w:t>in a given</w:t>
      </w:r>
      <w:proofErr w:type="gramEnd"/>
      <w:r w:rsidRPr="008C6004">
        <w:rPr>
          <w:rFonts w:ascii="Trebuchet MS" w:hAnsi="Trebuchet MS"/>
          <w:sz w:val="20"/>
        </w:rPr>
        <w:t xml:space="preserve"> slot. </w:t>
      </w:r>
      <w:r>
        <w:rPr>
          <w:rFonts w:ascii="Trebuchet MS" w:hAnsi="Trebuchet MS"/>
          <w:sz w:val="20"/>
        </w:rPr>
        <w:t>The</w:t>
      </w:r>
      <w:r w:rsidRPr="008C6004">
        <w:rPr>
          <w:rFonts w:ascii="Trebuchet MS" w:hAnsi="Trebuchet MS"/>
          <w:sz w:val="20"/>
        </w:rPr>
        <w:t xml:space="preserve"> best tag probability for 10 tags is 1/10. This occurs when the reader sets Q equal to 10 slots. </w:t>
      </w:r>
      <w:r>
        <w:rPr>
          <w:rFonts w:ascii="Trebuchet MS" w:hAnsi="Trebuchet MS"/>
          <w:sz w:val="20"/>
        </w:rPr>
        <w:t>The</w:t>
      </w:r>
      <w:r w:rsidRPr="008C6004">
        <w:rPr>
          <w:rFonts w:ascii="Trebuchet MS" w:hAnsi="Trebuchet MS"/>
          <w:sz w:val="20"/>
        </w:rPr>
        <w:t xml:space="preserve"> probability that one tag responds is roughly 40%.</w:t>
      </w:r>
    </w:p>
    <w:p w14:paraId="430A50C7" w14:textId="77777777" w:rsidR="004D7313" w:rsidRPr="008A07FA" w:rsidRDefault="004D7313" w:rsidP="004D7313">
      <w:pPr>
        <w:rPr>
          <w:rFonts w:ascii="Trebuchet MS" w:hAnsi="Trebuchet MS"/>
          <w:sz w:val="20"/>
        </w:rPr>
      </w:pPr>
    </w:p>
    <w:p w14:paraId="7DC9CD4A"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[8] [4 points] A switch designed for use with fast Ethernet has a backplane that can move 10 Gbps. How many frames/</w:t>
      </w:r>
      <w:proofErr w:type="gramStart"/>
      <w:r w:rsidRPr="00B62E0F">
        <w:rPr>
          <w:rFonts w:ascii="Trebuchet MS" w:hAnsi="Trebuchet MS"/>
          <w:color w:val="0070C0"/>
          <w:sz w:val="20"/>
        </w:rPr>
        <w:t>sec</w:t>
      </w:r>
      <w:proofErr w:type="gramEnd"/>
      <w:r w:rsidRPr="00B62E0F">
        <w:rPr>
          <w:rFonts w:ascii="Trebuchet MS" w:hAnsi="Trebuchet MS"/>
          <w:color w:val="0070C0"/>
          <w:sz w:val="20"/>
        </w:rPr>
        <w:t xml:space="preserve"> can it handle in the worst case? </w:t>
      </w:r>
    </w:p>
    <w:p w14:paraId="41D57868" w14:textId="77777777" w:rsidR="004D7313" w:rsidRPr="008A07FA" w:rsidRDefault="004D7313" w:rsidP="004D7313">
      <w:pPr>
        <w:rPr>
          <w:rFonts w:ascii="Trebuchet MS" w:hAnsi="Trebuchet MS"/>
          <w:sz w:val="20"/>
        </w:rPr>
      </w:pPr>
      <w:r>
        <w:rPr>
          <w:rFonts w:ascii="Trebuchet MS" w:hAnsi="Trebuchet MS"/>
          <w:sz w:val="20"/>
        </w:rPr>
        <w:t xml:space="preserve">Ans - </w:t>
      </w:r>
      <w:r w:rsidRPr="00D05277">
        <w:rPr>
          <w:rFonts w:ascii="Trebuchet MS" w:hAnsi="Trebuchet MS"/>
          <w:sz w:val="20"/>
        </w:rPr>
        <w:t>The worst case is an endless stream of 64-byte (512-bit) frames. If the backplane can handle 10</w:t>
      </w:r>
      <w:r w:rsidRPr="00AE6B26">
        <w:rPr>
          <w:rFonts w:ascii="Trebuchet MS" w:hAnsi="Trebuchet MS"/>
          <w:sz w:val="20"/>
          <w:vertAlign w:val="superscript"/>
        </w:rPr>
        <w:t>9</w:t>
      </w:r>
      <w:r w:rsidRPr="00D05277">
        <w:rPr>
          <w:rFonts w:ascii="Trebuchet MS" w:hAnsi="Trebuchet MS"/>
          <w:sz w:val="20"/>
        </w:rPr>
        <w:t xml:space="preserve"> bps, the number of frames it can handle is 10</w:t>
      </w:r>
      <w:r w:rsidRPr="00AE6B26">
        <w:rPr>
          <w:rFonts w:ascii="Trebuchet MS" w:hAnsi="Trebuchet MS"/>
          <w:sz w:val="20"/>
          <w:vertAlign w:val="superscript"/>
        </w:rPr>
        <w:t>9</w:t>
      </w:r>
      <w:r w:rsidRPr="00D05277">
        <w:rPr>
          <w:rFonts w:ascii="Trebuchet MS" w:hAnsi="Trebuchet MS"/>
          <w:sz w:val="20"/>
        </w:rPr>
        <w:t xml:space="preserve"> /512. This is 1,953,125 frames/sec.</w:t>
      </w:r>
    </w:p>
    <w:p w14:paraId="3579169B" w14:textId="77777777" w:rsidR="004D7313" w:rsidRPr="008A07FA" w:rsidRDefault="004D7313" w:rsidP="004D7313">
      <w:pPr>
        <w:rPr>
          <w:rFonts w:ascii="Trebuchet MS" w:hAnsi="Trebuchet MS"/>
          <w:sz w:val="20"/>
        </w:rPr>
      </w:pPr>
    </w:p>
    <w:p w14:paraId="01651693"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 xml:space="preserve">[9] [4 points] Consider the extended LAN connected using bridges B1 and B2 in the following figure (b). Suppose the hash tables in the two bridges are empty. List all ports on which a packet will be forwarded for the following sequence of data transmissions: </w:t>
      </w:r>
    </w:p>
    <w:p w14:paraId="1E1FA5D9" w14:textId="77777777" w:rsidR="004D7313" w:rsidRDefault="004D7313" w:rsidP="004D7313">
      <w:pPr>
        <w:widowControl w:val="0"/>
        <w:tabs>
          <w:tab w:val="left" w:pos="220"/>
        </w:tabs>
        <w:autoSpaceDE w:val="0"/>
        <w:autoSpaceDN w:val="0"/>
        <w:adjustRightInd w:val="0"/>
        <w:spacing w:after="266" w:line="300" w:lineRule="atLeast"/>
        <w:rPr>
          <w:rFonts w:ascii="Trebuchet MS" w:hAnsi="Trebuchet MS"/>
          <w:sz w:val="20"/>
        </w:rPr>
      </w:pPr>
      <w:r w:rsidRPr="00673A3D">
        <w:rPr>
          <w:noProof/>
          <w:lang w:eastAsia="zh-CN"/>
        </w:rPr>
        <w:drawing>
          <wp:inline distT="0" distB="0" distL="0" distR="0" wp14:anchorId="6B57D188" wp14:editId="230E3895">
            <wp:extent cx="5476875" cy="2655570"/>
            <wp:effectExtent l="0" t="0" r="0" b="0"/>
            <wp:docPr id="4" name="Picture 1" descr="Diagram, schematic&#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 descr="Diagram, schematic&#10;&#10;Description automatically generated"/>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655570"/>
                    </a:xfrm>
                    <a:prstGeom prst="rect">
                      <a:avLst/>
                    </a:prstGeom>
                    <a:noFill/>
                    <a:ln>
                      <a:noFill/>
                    </a:ln>
                  </pic:spPr>
                </pic:pic>
              </a:graphicData>
            </a:graphic>
          </wp:inline>
        </w:drawing>
      </w:r>
    </w:p>
    <w:p w14:paraId="3F2A4243" w14:textId="77777777" w:rsidR="004D7313" w:rsidRDefault="004D7313" w:rsidP="004D7313">
      <w:pPr>
        <w:widowControl w:val="0"/>
        <w:tabs>
          <w:tab w:val="left" w:pos="220"/>
        </w:tabs>
        <w:autoSpaceDE w:val="0"/>
        <w:autoSpaceDN w:val="0"/>
        <w:adjustRightInd w:val="0"/>
        <w:spacing w:line="300" w:lineRule="atLeast"/>
        <w:rPr>
          <w:rFonts w:ascii="Trebuchet MS" w:hAnsi="Trebuchet MS"/>
          <w:sz w:val="20"/>
        </w:rPr>
      </w:pPr>
      <w:r>
        <w:rPr>
          <w:rFonts w:ascii="Trebuchet MS" w:hAnsi="Trebuchet MS"/>
          <w:sz w:val="20"/>
        </w:rPr>
        <w:t>(a) A sends a packet to E</w:t>
      </w:r>
      <w:r w:rsidRPr="008A07FA">
        <w:rPr>
          <w:rFonts w:ascii="Trebuchet MS" w:hAnsi="Trebuchet MS"/>
          <w:sz w:val="20"/>
        </w:rPr>
        <w:t xml:space="preserve">. </w:t>
      </w:r>
    </w:p>
    <w:p w14:paraId="533CCDCE" w14:textId="77777777" w:rsidR="004D7313" w:rsidRDefault="004D7313" w:rsidP="004D7313">
      <w:pPr>
        <w:widowControl w:val="0"/>
        <w:tabs>
          <w:tab w:val="left" w:pos="220"/>
        </w:tabs>
        <w:autoSpaceDE w:val="0"/>
        <w:autoSpaceDN w:val="0"/>
        <w:adjustRightInd w:val="0"/>
        <w:spacing w:line="300" w:lineRule="atLeast"/>
        <w:rPr>
          <w:rFonts w:ascii="Trebuchet MS" w:hAnsi="Trebuchet MS"/>
          <w:sz w:val="20"/>
        </w:rPr>
      </w:pPr>
      <w:r w:rsidRPr="008A07FA">
        <w:rPr>
          <w:rFonts w:ascii="Trebuchet MS" w:hAnsi="Trebuchet MS"/>
          <w:sz w:val="20"/>
        </w:rPr>
        <w:t xml:space="preserve">(b) E sends a packet to F. </w:t>
      </w:r>
    </w:p>
    <w:p w14:paraId="5EB048AD" w14:textId="77777777" w:rsidR="004D7313" w:rsidRDefault="004D7313" w:rsidP="004D7313">
      <w:pPr>
        <w:widowControl w:val="0"/>
        <w:tabs>
          <w:tab w:val="left" w:pos="220"/>
        </w:tabs>
        <w:autoSpaceDE w:val="0"/>
        <w:autoSpaceDN w:val="0"/>
        <w:adjustRightInd w:val="0"/>
        <w:spacing w:line="300" w:lineRule="atLeast"/>
        <w:rPr>
          <w:rFonts w:ascii="Trebuchet MS" w:hAnsi="Trebuchet MS"/>
          <w:sz w:val="20"/>
        </w:rPr>
      </w:pPr>
      <w:r w:rsidRPr="008A07FA">
        <w:rPr>
          <w:rFonts w:ascii="Trebuchet MS" w:hAnsi="Trebuchet MS"/>
          <w:sz w:val="20"/>
        </w:rPr>
        <w:t xml:space="preserve">(c) F sends a packet to E. </w:t>
      </w:r>
    </w:p>
    <w:p w14:paraId="2BE103D1" w14:textId="77777777" w:rsidR="004D7313" w:rsidRDefault="004D7313" w:rsidP="004D7313">
      <w:pPr>
        <w:widowControl w:val="0"/>
        <w:tabs>
          <w:tab w:val="left" w:pos="220"/>
        </w:tabs>
        <w:autoSpaceDE w:val="0"/>
        <w:autoSpaceDN w:val="0"/>
        <w:adjustRightInd w:val="0"/>
        <w:spacing w:line="300" w:lineRule="atLeast"/>
        <w:rPr>
          <w:rFonts w:ascii="Trebuchet MS" w:hAnsi="Trebuchet MS"/>
          <w:sz w:val="20"/>
        </w:rPr>
      </w:pPr>
      <w:r w:rsidRPr="008A07FA">
        <w:rPr>
          <w:rFonts w:ascii="Trebuchet MS" w:hAnsi="Trebuchet MS"/>
          <w:sz w:val="20"/>
        </w:rPr>
        <w:t xml:space="preserve">(d) G sends a packet to E. </w:t>
      </w:r>
    </w:p>
    <w:p w14:paraId="725C4323" w14:textId="77777777" w:rsidR="004D7313" w:rsidRDefault="004D7313" w:rsidP="004D7313">
      <w:pPr>
        <w:widowControl w:val="0"/>
        <w:tabs>
          <w:tab w:val="left" w:pos="220"/>
        </w:tabs>
        <w:autoSpaceDE w:val="0"/>
        <w:autoSpaceDN w:val="0"/>
        <w:adjustRightInd w:val="0"/>
        <w:spacing w:line="300" w:lineRule="atLeast"/>
        <w:rPr>
          <w:rFonts w:ascii="Trebuchet MS" w:hAnsi="Trebuchet MS"/>
          <w:sz w:val="20"/>
        </w:rPr>
      </w:pPr>
      <w:r w:rsidRPr="008A07FA">
        <w:rPr>
          <w:rFonts w:ascii="Trebuchet MS" w:hAnsi="Trebuchet MS"/>
          <w:sz w:val="20"/>
        </w:rPr>
        <w:t>(e) D sends a packet to</w:t>
      </w:r>
      <w:r>
        <w:rPr>
          <w:rFonts w:ascii="Trebuchet MS" w:hAnsi="Trebuchet MS"/>
          <w:sz w:val="20"/>
        </w:rPr>
        <w:t xml:space="preserve"> A. </w:t>
      </w:r>
    </w:p>
    <w:p w14:paraId="58888A3A" w14:textId="77777777" w:rsidR="004D7313" w:rsidRPr="008A07FA" w:rsidRDefault="004D7313" w:rsidP="004D7313">
      <w:pPr>
        <w:widowControl w:val="0"/>
        <w:tabs>
          <w:tab w:val="left" w:pos="220"/>
        </w:tabs>
        <w:autoSpaceDE w:val="0"/>
        <w:autoSpaceDN w:val="0"/>
        <w:adjustRightInd w:val="0"/>
        <w:spacing w:line="300" w:lineRule="atLeast"/>
        <w:rPr>
          <w:rFonts w:ascii="Trebuchet MS" w:hAnsi="Trebuchet MS"/>
          <w:sz w:val="20"/>
        </w:rPr>
      </w:pPr>
      <w:r>
        <w:rPr>
          <w:rFonts w:ascii="Trebuchet MS" w:hAnsi="Trebuchet MS"/>
          <w:sz w:val="20"/>
        </w:rPr>
        <w:t xml:space="preserve">(f) B sends a packet to F. </w:t>
      </w:r>
    </w:p>
    <w:p w14:paraId="092BBE4C" w14:textId="77777777" w:rsidR="004D7313" w:rsidRPr="008A07FA" w:rsidRDefault="004D7313" w:rsidP="004D7313">
      <w:pPr>
        <w:rPr>
          <w:rFonts w:ascii="Trebuchet MS" w:hAnsi="Trebuchet MS"/>
          <w:sz w:val="20"/>
        </w:rPr>
      </w:pPr>
    </w:p>
    <w:p w14:paraId="6E301A4F" w14:textId="77777777" w:rsidR="004D7313" w:rsidRDefault="004D7313" w:rsidP="004D7313">
      <w:pPr>
        <w:rPr>
          <w:rFonts w:ascii="Trebuchet MS" w:hAnsi="Trebuchet MS"/>
          <w:sz w:val="20"/>
        </w:rPr>
      </w:pPr>
      <w:r>
        <w:rPr>
          <w:rFonts w:ascii="Trebuchet MS" w:hAnsi="Trebuchet MS"/>
          <w:sz w:val="20"/>
        </w:rPr>
        <w:t xml:space="preserve">Ans – </w:t>
      </w:r>
    </w:p>
    <w:p w14:paraId="466E4B73" w14:textId="77777777" w:rsidR="004D7313" w:rsidRPr="00FB5805" w:rsidRDefault="004D7313" w:rsidP="004D7313">
      <w:pPr>
        <w:rPr>
          <w:rFonts w:ascii="Trebuchet MS" w:hAnsi="Trebuchet MS"/>
          <w:sz w:val="20"/>
        </w:rPr>
      </w:pPr>
      <w:r>
        <w:rPr>
          <w:rFonts w:ascii="Trebuchet MS" w:hAnsi="Trebuchet MS"/>
          <w:sz w:val="20"/>
        </w:rPr>
        <w:t>(</w:t>
      </w:r>
      <w:r w:rsidRPr="00FB5805">
        <w:rPr>
          <w:rFonts w:ascii="Trebuchet MS" w:hAnsi="Trebuchet MS"/>
          <w:sz w:val="20"/>
        </w:rPr>
        <w:t>a) B1 will forward this packet on ports 2, 3, and 4. B2 will forward it on 1, 2 and 3.</w:t>
      </w:r>
    </w:p>
    <w:p w14:paraId="10515345" w14:textId="77777777" w:rsidR="004D7313" w:rsidRPr="00FB5805" w:rsidRDefault="004D7313" w:rsidP="004D7313">
      <w:pPr>
        <w:rPr>
          <w:rFonts w:ascii="Trebuchet MS" w:hAnsi="Trebuchet MS"/>
          <w:sz w:val="20"/>
        </w:rPr>
      </w:pPr>
      <w:r w:rsidRPr="00FB5805">
        <w:rPr>
          <w:rFonts w:ascii="Trebuchet MS" w:hAnsi="Trebuchet MS"/>
          <w:sz w:val="20"/>
        </w:rPr>
        <w:t>(b) B2 will forward this packet on ports 1, 3, and 4. B1 will forward it on 1, 2 and 3.</w:t>
      </w:r>
    </w:p>
    <w:p w14:paraId="1AF44567" w14:textId="77777777" w:rsidR="004D7313" w:rsidRDefault="004D7313" w:rsidP="004D7313">
      <w:pPr>
        <w:rPr>
          <w:rFonts w:ascii="Trebuchet MS" w:hAnsi="Trebuchet MS"/>
          <w:sz w:val="20"/>
        </w:rPr>
      </w:pPr>
      <w:r w:rsidRPr="00FB5805">
        <w:rPr>
          <w:rFonts w:ascii="Trebuchet MS" w:hAnsi="Trebuchet MS"/>
          <w:sz w:val="20"/>
        </w:rPr>
        <w:t xml:space="preserve">(c) B2 will not forward this packet on any of its ports, and B1 will not see it. </w:t>
      </w:r>
    </w:p>
    <w:p w14:paraId="281730E6" w14:textId="77777777" w:rsidR="004D7313" w:rsidRPr="00FB5805" w:rsidRDefault="004D7313" w:rsidP="004D7313">
      <w:pPr>
        <w:rPr>
          <w:rFonts w:ascii="Trebuchet MS" w:hAnsi="Trebuchet MS"/>
          <w:sz w:val="20"/>
        </w:rPr>
      </w:pPr>
      <w:r w:rsidRPr="00FB5805">
        <w:rPr>
          <w:rFonts w:ascii="Trebuchet MS" w:hAnsi="Trebuchet MS"/>
          <w:sz w:val="20"/>
        </w:rPr>
        <w:t>(d) B2 will forward this packet on port 2. B1 will not see it.</w:t>
      </w:r>
    </w:p>
    <w:p w14:paraId="1CBBAF0A" w14:textId="77777777" w:rsidR="004D7313" w:rsidRPr="00FB5805" w:rsidRDefault="004D7313" w:rsidP="004D7313">
      <w:pPr>
        <w:rPr>
          <w:rFonts w:ascii="Trebuchet MS" w:hAnsi="Trebuchet MS"/>
          <w:sz w:val="20"/>
        </w:rPr>
      </w:pPr>
      <w:r w:rsidRPr="00FB5805">
        <w:rPr>
          <w:rFonts w:ascii="Trebuchet MS" w:hAnsi="Trebuchet MS"/>
          <w:sz w:val="20"/>
        </w:rPr>
        <w:t>(e) B2 will forward this packet on port 4 and B1 will forward it on port 1.</w:t>
      </w:r>
    </w:p>
    <w:p w14:paraId="6736D10C" w14:textId="77777777" w:rsidR="004D7313" w:rsidRPr="008A07FA" w:rsidRDefault="004D7313" w:rsidP="004D7313">
      <w:pPr>
        <w:rPr>
          <w:rFonts w:ascii="Trebuchet MS" w:hAnsi="Trebuchet MS"/>
          <w:sz w:val="20"/>
        </w:rPr>
      </w:pPr>
      <w:r w:rsidRPr="00FB5805">
        <w:rPr>
          <w:rFonts w:ascii="Trebuchet MS" w:hAnsi="Trebuchet MS"/>
          <w:sz w:val="20"/>
        </w:rPr>
        <w:t>(f) B1 will forward this packet on ports 1, 3 and 4. B2 will forward it on port 2.</w:t>
      </w:r>
    </w:p>
    <w:p w14:paraId="3CFE9EF6" w14:textId="77777777" w:rsidR="004D7313" w:rsidRPr="008A07FA" w:rsidRDefault="004D7313" w:rsidP="004D7313">
      <w:pPr>
        <w:rPr>
          <w:rFonts w:ascii="Trebuchet MS" w:hAnsi="Trebuchet MS"/>
          <w:sz w:val="20"/>
        </w:rPr>
      </w:pPr>
    </w:p>
    <w:p w14:paraId="0F2528E6" w14:textId="77777777" w:rsidR="004D7313" w:rsidRPr="00B62E0F" w:rsidRDefault="004D7313" w:rsidP="004D7313">
      <w:pPr>
        <w:widowControl w:val="0"/>
        <w:tabs>
          <w:tab w:val="left" w:pos="220"/>
        </w:tabs>
        <w:autoSpaceDE w:val="0"/>
        <w:autoSpaceDN w:val="0"/>
        <w:adjustRightInd w:val="0"/>
        <w:spacing w:after="266" w:line="300" w:lineRule="atLeast"/>
        <w:rPr>
          <w:rFonts w:ascii="Trebuchet MS" w:hAnsi="Trebuchet MS"/>
          <w:color w:val="0070C0"/>
          <w:sz w:val="20"/>
        </w:rPr>
      </w:pPr>
      <w:r w:rsidRPr="00B62E0F">
        <w:rPr>
          <w:rFonts w:ascii="Trebuchet MS" w:hAnsi="Trebuchet MS"/>
          <w:color w:val="0070C0"/>
          <w:sz w:val="20"/>
        </w:rPr>
        <w:t xml:space="preserve">[10] [4 points] It is mentioned in Section 4.8.3 that some bridges may not even be present in the spanning tree. Outline a scenario where a bridge may not be present in the spanning tree. </w:t>
      </w:r>
    </w:p>
    <w:p w14:paraId="1F9EB7C1" w14:textId="77777777" w:rsidR="004D7313" w:rsidRDefault="004D7313" w:rsidP="004D7313">
      <w:pPr>
        <w:rPr>
          <w:rFonts w:ascii="Trebuchet MS" w:hAnsi="Trebuchet MS"/>
          <w:sz w:val="20"/>
        </w:rPr>
      </w:pPr>
      <w:r>
        <w:rPr>
          <w:rFonts w:ascii="Trebuchet MS" w:hAnsi="Trebuchet MS"/>
          <w:sz w:val="20"/>
        </w:rPr>
        <w:t xml:space="preserve">Ans - </w:t>
      </w:r>
      <w:r w:rsidRPr="00086706">
        <w:rPr>
          <w:rFonts w:ascii="Trebuchet MS" w:hAnsi="Trebuchet MS"/>
          <w:sz w:val="20"/>
        </w:rPr>
        <w:t>A bridge that does not have any station directly connected to any of its ports and is part of a loop is a candidate for not being a part of the spanning tree bridges. This can happen if the shortest paths to the root for all bridges connected to this bridge does not include this bridge.</w:t>
      </w:r>
    </w:p>
    <w:p w14:paraId="26FC236F" w14:textId="77777777" w:rsidR="004D7313" w:rsidRDefault="004D7313" w:rsidP="004D7313">
      <w:pPr>
        <w:rPr>
          <w:rFonts w:ascii="Trebuchet MS" w:hAnsi="Trebuchet MS"/>
          <w:sz w:val="20"/>
        </w:rPr>
      </w:pPr>
    </w:p>
    <w:p w14:paraId="6B92B6F5" w14:textId="7E537E56" w:rsidR="004D7313" w:rsidRPr="00BE7FA8" w:rsidRDefault="004D7313">
      <w:pPr>
        <w:rPr>
          <w:rFonts w:ascii="Trebuchet MS" w:hAnsi="Trebuchet MS"/>
          <w:sz w:val="20"/>
        </w:rPr>
      </w:pPr>
      <w:r w:rsidRPr="00994673">
        <w:rPr>
          <w:rFonts w:ascii="Trebuchet MS" w:hAnsi="Trebuchet MS"/>
          <w:sz w:val="20"/>
        </w:rPr>
        <w:t xml:space="preserve">One scenario may be that there are 7 bridges. </w:t>
      </w:r>
      <w:r>
        <w:rPr>
          <w:rFonts w:ascii="Trebuchet MS" w:hAnsi="Trebuchet MS"/>
          <w:sz w:val="20"/>
        </w:rPr>
        <w:t>We can t</w:t>
      </w:r>
      <w:r w:rsidRPr="00994673">
        <w:rPr>
          <w:rFonts w:ascii="Trebuchet MS" w:hAnsi="Trebuchet MS"/>
          <w:sz w:val="20"/>
        </w:rPr>
        <w:t>hink of them as being in a hexagon with one in the middle. There are connections along the perimeter, and all are connected to the center bridge. The center bridge may be left out of the spanning tree to prevent a loop.</w:t>
      </w:r>
    </w:p>
    <w:sectPr w:rsidR="004D7313" w:rsidRPr="00BE7FA8">
      <w:headerReference w:type="even" r:id="rId7"/>
      <w:headerReference w:type="default" r:id="rId8"/>
      <w:footerReference w:type="even" r:id="rId9"/>
      <w:footerReference w:type="default" r:id="rId10"/>
      <w:headerReference w:type="first" r:id="rId11"/>
      <w:footerReference w:type="first" r:id="rId12"/>
      <w:footnotePr>
        <w:pos w:val="beneathText"/>
      </w:footnotePr>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05A70F" w14:textId="77777777" w:rsidR="00282232" w:rsidRDefault="00BE7F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728327" w14:textId="77777777" w:rsidR="00B71ED6" w:rsidRDefault="00BE7FA8">
    <w:pPr>
      <w:pStyle w:val="Footer"/>
    </w:pPr>
    <w:r>
      <w:rPr>
        <w:noProof/>
      </w:rPr>
      <mc:AlternateContent>
        <mc:Choice Requires="wps">
          <w:drawing>
            <wp:anchor distT="0" distB="0" distL="0" distR="0" simplePos="0" relativeHeight="251659264" behindDoc="0" locked="0" layoutInCell="1" allowOverlap="1" wp14:anchorId="24548A45" wp14:editId="5A49492A">
              <wp:simplePos x="0" y="0"/>
              <wp:positionH relativeFrom="margin">
                <wp:align>center</wp:align>
              </wp:positionH>
              <wp:positionV relativeFrom="paragraph">
                <wp:posOffset>635</wp:posOffset>
              </wp:positionV>
              <wp:extent cx="278765" cy="173355"/>
              <wp:effectExtent l="0" t="0" r="0" b="0"/>
              <wp:wrapSquare wrapText="largest"/>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8765" cy="1733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9D6E70" w14:textId="77777777" w:rsidR="00B71ED6" w:rsidRDefault="00BE7FA8">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1</w:t>
                          </w:r>
                          <w:r>
                            <w:rPr>
                              <w:rStyle w:val="PageNumber"/>
                            </w:rPr>
                            <w:fldChar w:fldCharType="end"/>
                          </w:r>
                          <w:r>
                            <w:rPr>
                              <w:rStyle w:val="PageNumber"/>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548A45" id="_x0000_t202" coordsize="21600,21600" o:spt="202" path="m,l,21600r21600,l21600,xe">
              <v:stroke joinstyle="miter"/>
              <v:path gradientshapeok="t" o:connecttype="rect"/>
            </v:shapetype>
            <v:shape id="Text Box 1" o:spid="_x0000_s1026" type="#_x0000_t202" style="position:absolute;margin-left:0;margin-top:.05pt;width:21.95pt;height:13.65pt;z-index:251659264;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" stroked="f">
              <v:path arrowok="t"/>
              <v:textbox inset="0,0,0,0">
                <w:txbxContent>
                  <w:p w14:paraId="739D6E70" w14:textId="77777777" w:rsidR="00B71ED6" w:rsidRDefault="00BE7FA8">
                    <w:pPr>
                      <w:pStyle w:val="Footer"/>
                    </w:pPr>
                    <w:r>
                      <w:rPr>
                        <w:rStyle w:val="PageNumber"/>
                      </w:rPr>
                      <w:fldChar w:fldCharType="begin"/>
                    </w:r>
                    <w:r>
                      <w:rPr>
                        <w:rStyle w:val="PageNumber"/>
                      </w:rPr>
                      <w:instrText xml:space="preserve"> PAGE \*ARABIC </w:instrText>
                    </w:r>
                    <w:r>
                      <w:rPr>
                        <w:rStyle w:val="PageNumber"/>
                      </w:rPr>
                      <w:fldChar w:fldCharType="separate"/>
                    </w:r>
                    <w:r>
                      <w:rPr>
                        <w:rStyle w:val="PageNumber"/>
                        <w:noProof/>
                      </w:rPr>
                      <w:t>1</w:t>
                    </w:r>
                    <w:r>
                      <w:rPr>
                        <w:rStyle w:val="PageNumber"/>
                      </w:rPr>
                      <w:fldChar w:fldCharType="end"/>
                    </w:r>
                    <w:r>
                      <w:rPr>
                        <w:rStyle w:val="PageNumber"/>
                      </w:rPr>
                      <w:t>/4</w:t>
                    </w:r>
                  </w:p>
                </w:txbxContent>
              </v:textbox>
              <w10:wrap type="square" side="largest"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2B149" w14:textId="77777777" w:rsidR="00282232" w:rsidRDefault="00BE7FA8">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14F2EC" w14:textId="77777777" w:rsidR="00282232" w:rsidRDefault="00BE7F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02C3F" w14:textId="77777777" w:rsidR="00282232" w:rsidRDefault="00BE7F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D2E6B4" w14:textId="77777777" w:rsidR="00282232" w:rsidRDefault="00BE7F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5"/>
    <w:lvl w:ilvl="0">
      <w:start w:val="1"/>
      <w:numFmt w:val="bullet"/>
      <w:lvlText w:val="·"/>
      <w:lvlJc w:val="left"/>
      <w:pPr>
        <w:tabs>
          <w:tab w:val="num" w:pos="720"/>
        </w:tabs>
      </w:pPr>
      <w:rPr>
        <w:rFonts w:ascii="Symbol" w:hAnsi="Symbol"/>
      </w:rPr>
    </w:lvl>
  </w:abstractNum>
  <w:abstractNum w:abstractNumId="1" w15:restartNumberingAfterBreak="0">
    <w:nsid w:val="00000005"/>
    <w:multiLevelType w:val="multilevel"/>
    <w:tmpl w:val="00000005"/>
    <w:lvl w:ilvl="0">
      <w:start w:val="1"/>
      <w:numFmt w:val="none"/>
      <w:pStyle w:val="Heading1"/>
      <w:lvlText w:val=""/>
      <w:lvlJc w:val="left"/>
      <w:pPr>
        <w:tabs>
          <w:tab w:val="num" w:pos="0"/>
        </w:tabs>
      </w:pPr>
    </w:lvl>
    <w:lvl w:ilvl="1">
      <w:start w:val="1"/>
      <w:numFmt w:val="none"/>
      <w:pStyle w:val="Heading2"/>
      <w:lvlText w:val=""/>
      <w:lvlJc w:val="left"/>
      <w:pPr>
        <w:tabs>
          <w:tab w:val="num" w:pos="0"/>
        </w:tabs>
      </w:pPr>
    </w:lvl>
    <w:lvl w:ilvl="2">
      <w:start w:val="1"/>
      <w:numFmt w:val="none"/>
      <w:lvlText w:val=""/>
      <w:lvlJc w:val="left"/>
      <w:pPr>
        <w:tabs>
          <w:tab w:val="num" w:pos="0"/>
        </w:tabs>
      </w:pPr>
    </w:lvl>
    <w:lvl w:ilvl="3">
      <w:start w:val="1"/>
      <w:numFmt w:val="none"/>
      <w:lvlText w:val=""/>
      <w:lvlJc w:val="left"/>
      <w:pPr>
        <w:tabs>
          <w:tab w:val="num" w:pos="0"/>
        </w:tabs>
      </w:pPr>
    </w:lvl>
    <w:lvl w:ilvl="4">
      <w:start w:val="1"/>
      <w:numFmt w:val="none"/>
      <w:lvlText w:val=""/>
      <w:lvlJc w:val="left"/>
      <w:pPr>
        <w:tabs>
          <w:tab w:val="num" w:pos="0"/>
        </w:tabs>
      </w:pPr>
    </w:lvl>
    <w:lvl w:ilvl="5">
      <w:start w:val="1"/>
      <w:numFmt w:val="none"/>
      <w:lvlText w:val=""/>
      <w:lvlJc w:val="left"/>
      <w:pPr>
        <w:tabs>
          <w:tab w:val="num" w:pos="0"/>
        </w:tabs>
      </w:pPr>
    </w:lvl>
    <w:lvl w:ilvl="6">
      <w:start w:val="1"/>
      <w:numFmt w:val="none"/>
      <w:lvlText w:val=""/>
      <w:lvlJc w:val="left"/>
      <w:pPr>
        <w:tabs>
          <w:tab w:val="num" w:pos="0"/>
        </w:tabs>
      </w:pPr>
    </w:lvl>
    <w:lvl w:ilvl="7">
      <w:start w:val="1"/>
      <w:numFmt w:val="none"/>
      <w:lvlText w:val=""/>
      <w:lvlJc w:val="left"/>
      <w:pPr>
        <w:tabs>
          <w:tab w:val="num" w:pos="0"/>
        </w:tabs>
      </w:pPr>
    </w:lvl>
    <w:lvl w:ilvl="8">
      <w:start w:val="1"/>
      <w:numFmt w:val="none"/>
      <w:lvlText w:val=""/>
      <w:lvlJc w:val="left"/>
      <w:pPr>
        <w:tabs>
          <w:tab w:val="num" w:pos="0"/>
        </w:tabs>
      </w:pPr>
    </w:lvl>
  </w:abstractNum>
  <w:abstractNum w:abstractNumId="2" w15:restartNumberingAfterBreak="0">
    <w:nsid w:val="04C66182"/>
    <w:multiLevelType w:val="hybridMultilevel"/>
    <w:tmpl w:val="E7BCB25E"/>
    <w:lvl w:ilvl="0" w:tplc="1BD4132C">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footnotePr>
    <w:pos w:val="beneathTex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313"/>
    <w:rsid w:val="0048617D"/>
    <w:rsid w:val="004D7313"/>
    <w:rsid w:val="00501888"/>
    <w:rsid w:val="005B5464"/>
    <w:rsid w:val="0088395A"/>
    <w:rsid w:val="00B62E0F"/>
    <w:rsid w:val="00BE7F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940F8"/>
  <w15:chartTrackingRefBased/>
  <w15:docId w15:val="{C6AF1B48-A760-784A-82D3-0425AE0B8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63"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464"/>
    <w:rPr>
      <w:rFonts w:ascii="Times New Roman" w:eastAsia="Times New Roman" w:hAnsi="Times New Roman" w:cs="Times New Roman"/>
      <w:lang w:eastAsia="en-GB"/>
    </w:rPr>
  </w:style>
  <w:style w:type="paragraph" w:styleId="Heading1">
    <w:name w:val="heading 1"/>
    <w:basedOn w:val="Normal"/>
    <w:next w:val="Normal"/>
    <w:link w:val="Heading1Char"/>
    <w:qFormat/>
    <w:rsid w:val="004D7313"/>
    <w:pPr>
      <w:keepNext/>
      <w:numPr>
        <w:numId w:val="2"/>
      </w:numPr>
      <w:suppressAutoHyphens/>
      <w:autoSpaceDE w:val="0"/>
      <w:outlineLvl w:val="0"/>
    </w:pPr>
    <w:rPr>
      <w:b/>
      <w:i/>
      <w:sz w:val="20"/>
      <w:szCs w:val="20"/>
      <w:lang w:val="en-US" w:eastAsia="en-US"/>
    </w:rPr>
  </w:style>
  <w:style w:type="paragraph" w:styleId="Heading2">
    <w:name w:val="heading 2"/>
    <w:basedOn w:val="Normal"/>
    <w:next w:val="Normal"/>
    <w:link w:val="Heading2Char"/>
    <w:qFormat/>
    <w:rsid w:val="004D7313"/>
    <w:pPr>
      <w:keepNext/>
      <w:numPr>
        <w:ilvl w:val="1"/>
        <w:numId w:val="2"/>
      </w:numPr>
      <w:suppressAutoHyphens/>
      <w:autoSpaceDE w:val="0"/>
      <w:jc w:val="both"/>
      <w:outlineLvl w:val="1"/>
    </w:pPr>
    <w:rPr>
      <w:b/>
      <w:sz w:val="22"/>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7313"/>
    <w:rPr>
      <w:rFonts w:ascii="Times New Roman" w:eastAsia="Times New Roman" w:hAnsi="Times New Roman" w:cs="Times New Roman"/>
      <w:b/>
      <w:i/>
      <w:sz w:val="20"/>
      <w:szCs w:val="20"/>
      <w:lang w:val="en-US"/>
    </w:rPr>
  </w:style>
  <w:style w:type="character" w:customStyle="1" w:styleId="Heading2Char">
    <w:name w:val="Heading 2 Char"/>
    <w:basedOn w:val="DefaultParagraphFont"/>
    <w:link w:val="Heading2"/>
    <w:rsid w:val="004D7313"/>
    <w:rPr>
      <w:rFonts w:ascii="Times New Roman" w:eastAsia="Times New Roman" w:hAnsi="Times New Roman" w:cs="Times New Roman"/>
      <w:b/>
      <w:sz w:val="22"/>
      <w:szCs w:val="20"/>
      <w:lang w:val="en-US"/>
    </w:rPr>
  </w:style>
  <w:style w:type="character" w:styleId="PageNumber">
    <w:name w:val="page number"/>
    <w:basedOn w:val="DefaultParagraphFont"/>
    <w:semiHidden/>
    <w:rsid w:val="004D7313"/>
  </w:style>
  <w:style w:type="paragraph" w:styleId="Header">
    <w:name w:val="header"/>
    <w:basedOn w:val="Normal"/>
    <w:link w:val="HeaderChar"/>
    <w:semiHidden/>
    <w:rsid w:val="004D7313"/>
    <w:pPr>
      <w:tabs>
        <w:tab w:val="center" w:pos="4320"/>
        <w:tab w:val="right" w:pos="8640"/>
      </w:tabs>
      <w:suppressAutoHyphens/>
    </w:pPr>
    <w:rPr>
      <w:szCs w:val="20"/>
      <w:lang w:val="en-US" w:eastAsia="en-US"/>
    </w:rPr>
  </w:style>
  <w:style w:type="character" w:customStyle="1" w:styleId="HeaderChar">
    <w:name w:val="Header Char"/>
    <w:basedOn w:val="DefaultParagraphFont"/>
    <w:link w:val="Header"/>
    <w:semiHidden/>
    <w:rsid w:val="004D7313"/>
    <w:rPr>
      <w:rFonts w:ascii="Times New Roman" w:eastAsia="Times New Roman" w:hAnsi="Times New Roman" w:cs="Times New Roman"/>
      <w:szCs w:val="20"/>
      <w:lang w:val="en-US"/>
    </w:rPr>
  </w:style>
  <w:style w:type="paragraph" w:styleId="Footer">
    <w:name w:val="footer"/>
    <w:basedOn w:val="Normal"/>
    <w:link w:val="FooterChar"/>
    <w:semiHidden/>
    <w:rsid w:val="004D7313"/>
    <w:pPr>
      <w:tabs>
        <w:tab w:val="center" w:pos="4320"/>
        <w:tab w:val="right" w:pos="8640"/>
      </w:tabs>
      <w:suppressAutoHyphens/>
    </w:pPr>
    <w:rPr>
      <w:szCs w:val="20"/>
      <w:lang w:val="en-US" w:eastAsia="en-US"/>
    </w:rPr>
  </w:style>
  <w:style w:type="character" w:customStyle="1" w:styleId="FooterChar">
    <w:name w:val="Footer Char"/>
    <w:basedOn w:val="DefaultParagraphFont"/>
    <w:link w:val="Footer"/>
    <w:semiHidden/>
    <w:rsid w:val="004D7313"/>
    <w:rPr>
      <w:rFonts w:ascii="Times New Roman" w:eastAsia="Times New Roman" w:hAnsi="Times New Roman" w:cs="Times New Roman"/>
      <w:szCs w:val="20"/>
      <w:lang w:val="en-US"/>
    </w:rPr>
  </w:style>
  <w:style w:type="paragraph" w:styleId="FootnoteText">
    <w:name w:val="footnote text"/>
    <w:basedOn w:val="Normal"/>
    <w:link w:val="FootnoteTextChar"/>
    <w:semiHidden/>
    <w:rsid w:val="004D7313"/>
    <w:pPr>
      <w:suppressAutoHyphens/>
    </w:pPr>
    <w:rPr>
      <w:sz w:val="20"/>
      <w:szCs w:val="20"/>
      <w:lang w:val="en-US" w:eastAsia="en-US"/>
    </w:rPr>
  </w:style>
  <w:style w:type="character" w:customStyle="1" w:styleId="FootnoteTextChar">
    <w:name w:val="Footnote Text Char"/>
    <w:basedOn w:val="DefaultParagraphFont"/>
    <w:link w:val="FootnoteText"/>
    <w:semiHidden/>
    <w:rsid w:val="004D7313"/>
    <w:rPr>
      <w:rFonts w:ascii="Times New Roman" w:eastAsia="Times New Roman" w:hAnsi="Times New Roman" w:cs="Times New Roman"/>
      <w:sz w:val="20"/>
      <w:szCs w:val="20"/>
      <w:lang w:val="en-US"/>
    </w:rPr>
  </w:style>
  <w:style w:type="paragraph" w:styleId="ListParagraph">
    <w:name w:val="List Paragraph"/>
    <w:basedOn w:val="Normal"/>
    <w:uiPriority w:val="63"/>
    <w:qFormat/>
    <w:rsid w:val="004D7313"/>
    <w:pPr>
      <w:suppressAutoHyphens/>
      <w:ind w:left="720"/>
      <w:contextualSpacing/>
    </w:pPr>
    <w:rPr>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88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eader" Target="header3.xml"/><Relationship Id="rId5" Type="http://schemas.openxmlformats.org/officeDocument/2006/relationships/image" Target="media/image1.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1045</Words>
  <Characters>5963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Arpitha V</dc:creator>
  <cp:keywords/>
  <dc:description/>
  <cp:lastModifiedBy>Arpitha V</cp:lastModifiedBy>
  <cp:revision>5</cp:revision>
  <dcterms:created xsi:type="dcterms:W3CDTF">2021-04-27T16:28:00Z</dcterms:created>
  <dcterms:modified xsi:type="dcterms:W3CDTF">2021-04-28T01:47:00Z</dcterms:modified>
</cp:coreProperties>
</file>