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A5152"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CSC/ECE 570 Section 002</w:t>
      </w:r>
    </w:p>
    <w:p w14:paraId="043E859E"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Spring 2021</w:t>
      </w:r>
    </w:p>
    <w:p w14:paraId="6D98B52B" w14:textId="77777777" w:rsidR="00D74137" w:rsidRPr="00263E5B" w:rsidRDefault="00D74137" w:rsidP="00D74137">
      <w:pPr>
        <w:pStyle w:val="Heading1"/>
        <w:spacing w:after="280"/>
        <w:jc w:val="center"/>
        <w:rPr>
          <w:rFonts w:ascii="Trebuchet MS" w:hAnsi="Trebuchet MS"/>
          <w:i w:val="0"/>
        </w:rPr>
      </w:pPr>
      <w:r w:rsidRPr="00263E5B">
        <w:rPr>
          <w:rFonts w:ascii="Trebuchet MS" w:hAnsi="Trebuchet MS"/>
          <w:i w:val="0"/>
        </w:rPr>
        <w:t>Homework #2</w:t>
      </w:r>
    </w:p>
    <w:p w14:paraId="166B2A5C" w14:textId="77777777" w:rsidR="00D74137" w:rsidRPr="00263E5B" w:rsidRDefault="00D74137" w:rsidP="00D74137">
      <w:pPr>
        <w:jc w:val="both"/>
        <w:rPr>
          <w:rFonts w:ascii="Trebuchet MS" w:hAnsi="Trebuchet MS"/>
          <w:b/>
          <w:sz w:val="20"/>
        </w:rPr>
      </w:pPr>
    </w:p>
    <w:p w14:paraId="2844C917" w14:textId="77777777" w:rsidR="00D74137" w:rsidRPr="00263E5B" w:rsidRDefault="00D74137" w:rsidP="00D74137">
      <w:pPr>
        <w:jc w:val="both"/>
        <w:rPr>
          <w:rFonts w:ascii="Trebuchet MS" w:hAnsi="Trebuchet MS"/>
          <w:b/>
          <w:sz w:val="20"/>
        </w:rPr>
      </w:pPr>
    </w:p>
    <w:p w14:paraId="71E33DA3" w14:textId="77777777" w:rsidR="00D74137" w:rsidRPr="00263E5B" w:rsidRDefault="00D74137" w:rsidP="00D74137">
      <w:pPr>
        <w:jc w:val="both"/>
        <w:rPr>
          <w:rFonts w:ascii="Trebuchet MS" w:hAnsi="Trebuchet MS"/>
          <w:b/>
          <w:sz w:val="20"/>
        </w:rPr>
      </w:pPr>
    </w:p>
    <w:p w14:paraId="35C07E97" w14:textId="77777777" w:rsidR="00D74137" w:rsidRPr="00263E5B" w:rsidRDefault="00D74137" w:rsidP="00D74137">
      <w:pPr>
        <w:jc w:val="both"/>
        <w:rPr>
          <w:rFonts w:ascii="Trebuchet MS" w:hAnsi="Trebuchet MS"/>
          <w:b/>
          <w:sz w:val="20"/>
        </w:rPr>
      </w:pPr>
    </w:p>
    <w:p w14:paraId="34C541BF" w14:textId="77777777" w:rsidR="00D74137" w:rsidRPr="00263E5B" w:rsidRDefault="00D74137" w:rsidP="00D74137">
      <w:pPr>
        <w:jc w:val="both"/>
        <w:rPr>
          <w:rFonts w:ascii="Trebuchet MS" w:hAnsi="Trebuchet MS"/>
          <w:b/>
          <w:sz w:val="20"/>
        </w:rPr>
      </w:pPr>
    </w:p>
    <w:p w14:paraId="0E77FC87" w14:textId="77777777" w:rsidR="00D74137" w:rsidRPr="00263E5B" w:rsidRDefault="00D74137" w:rsidP="00D74137">
      <w:pPr>
        <w:rPr>
          <w:rFonts w:ascii="Trebuchet MS" w:hAnsi="Trebuchet MS"/>
          <w:sz w:val="20"/>
        </w:rPr>
      </w:pPr>
      <w:r w:rsidRPr="00263E5B">
        <w:rPr>
          <w:rFonts w:ascii="Trebuchet MS" w:hAnsi="Trebuchet MS"/>
          <w:b/>
          <w:sz w:val="20"/>
        </w:rPr>
        <w:t>Keywords:</w:t>
      </w:r>
      <w:r w:rsidRPr="00263E5B">
        <w:rPr>
          <w:rFonts w:ascii="Trebuchet MS" w:hAnsi="Trebuchet MS"/>
          <w:sz w:val="20"/>
        </w:rPr>
        <w:t xml:space="preserve"> Physical layer, packet vs circuit switching, transmission media, signal modulation, multiplexing, Systems, signal carriers, satellites, phone networks, cable systems. </w:t>
      </w:r>
    </w:p>
    <w:p w14:paraId="2C1F8D1A" w14:textId="77777777" w:rsidR="00D74137" w:rsidRPr="00263E5B" w:rsidRDefault="00D74137" w:rsidP="00D74137">
      <w:pPr>
        <w:jc w:val="both"/>
        <w:rPr>
          <w:rFonts w:ascii="Trebuchet MS" w:hAnsi="Trebuchet MS"/>
          <w:sz w:val="20"/>
        </w:rPr>
      </w:pPr>
    </w:p>
    <w:p w14:paraId="5174F1EA" w14:textId="77777777" w:rsidR="00D74137" w:rsidRPr="00263E5B" w:rsidRDefault="00D74137" w:rsidP="00D74137">
      <w:pPr>
        <w:rPr>
          <w:rFonts w:ascii="Trebuchet MS" w:hAnsi="Trebuchet MS"/>
          <w:sz w:val="20"/>
        </w:rPr>
      </w:pPr>
    </w:p>
    <w:p w14:paraId="0E718530" w14:textId="77777777" w:rsidR="00D74137" w:rsidRPr="00263E5B" w:rsidRDefault="00D74137" w:rsidP="00D74137">
      <w:pPr>
        <w:rPr>
          <w:rFonts w:ascii="Trebuchet MS" w:hAnsi="Trebuchet MS"/>
          <w:sz w:val="20"/>
        </w:rPr>
      </w:pPr>
    </w:p>
    <w:p w14:paraId="340F3A7C" w14:textId="77777777" w:rsidR="00D74137" w:rsidRPr="00263E5B" w:rsidRDefault="00D74137" w:rsidP="00D74137">
      <w:pPr>
        <w:rPr>
          <w:rFonts w:ascii="Trebuchet MS" w:hAnsi="Trebuchet MS"/>
          <w:sz w:val="20"/>
        </w:rPr>
      </w:pPr>
    </w:p>
    <w:p w14:paraId="47437BCA" w14:textId="77777777" w:rsidR="00D74137" w:rsidRPr="00263E5B" w:rsidRDefault="00D74137" w:rsidP="00D74137">
      <w:pPr>
        <w:pStyle w:val="FootnoteText"/>
        <w:rPr>
          <w:rFonts w:ascii="Trebuchet MS" w:hAnsi="Trebuchet MS"/>
        </w:rPr>
      </w:pPr>
    </w:p>
    <w:p w14:paraId="02F0DEEF" w14:textId="77777777" w:rsidR="00D74137" w:rsidRPr="00263E5B" w:rsidRDefault="00D74137" w:rsidP="00D74137">
      <w:pPr>
        <w:rPr>
          <w:rFonts w:ascii="Trebuchet MS" w:hAnsi="Trebuchet MS"/>
          <w:sz w:val="20"/>
        </w:rPr>
      </w:pPr>
    </w:p>
    <w:p w14:paraId="6DA53589" w14:textId="77777777" w:rsidR="00D74137" w:rsidRPr="00263E5B" w:rsidRDefault="00D74137" w:rsidP="00D74137">
      <w:pPr>
        <w:rPr>
          <w:rFonts w:ascii="Trebuchet MS" w:hAnsi="Trebuchet MS"/>
          <w:sz w:val="20"/>
        </w:rPr>
      </w:pPr>
    </w:p>
    <w:p w14:paraId="7603CA3F" w14:textId="77777777" w:rsidR="00D74137" w:rsidRPr="00263E5B" w:rsidRDefault="00D74137" w:rsidP="00D74137">
      <w:pPr>
        <w:rPr>
          <w:rFonts w:ascii="Trebuchet MS" w:hAnsi="Trebuchet MS"/>
          <w:sz w:val="20"/>
        </w:rPr>
      </w:pPr>
    </w:p>
    <w:p w14:paraId="0A72BF03" w14:textId="77777777" w:rsidR="00D74137" w:rsidRPr="00263E5B" w:rsidRDefault="00D74137" w:rsidP="00D74137">
      <w:pPr>
        <w:rPr>
          <w:rFonts w:ascii="Trebuchet MS" w:hAnsi="Trebuchet MS"/>
          <w:sz w:val="20"/>
        </w:rPr>
      </w:pPr>
    </w:p>
    <w:p w14:paraId="6F168DC2" w14:textId="77777777" w:rsidR="00D74137" w:rsidRPr="00263E5B" w:rsidRDefault="00D74137" w:rsidP="00D74137">
      <w:pPr>
        <w:rPr>
          <w:rFonts w:ascii="Trebuchet MS" w:hAnsi="Trebuchet MS"/>
          <w:sz w:val="20"/>
        </w:rPr>
      </w:pPr>
    </w:p>
    <w:p w14:paraId="4F494A1B" w14:textId="77777777" w:rsidR="00D74137" w:rsidRPr="00263E5B" w:rsidRDefault="00D74137" w:rsidP="00D74137">
      <w:pPr>
        <w:rPr>
          <w:rFonts w:ascii="Trebuchet MS" w:hAnsi="Trebuchet MS"/>
          <w:sz w:val="20"/>
        </w:rPr>
      </w:pPr>
    </w:p>
    <w:p w14:paraId="49ACC6C0" w14:textId="77777777" w:rsidR="00D74137" w:rsidRPr="00263E5B" w:rsidRDefault="00D74137" w:rsidP="00D74137">
      <w:pPr>
        <w:spacing w:before="120"/>
        <w:rPr>
          <w:rFonts w:ascii="Trebuchet MS" w:hAnsi="Trebuchet MS"/>
          <w:sz w:val="20"/>
        </w:rPr>
      </w:pPr>
      <w:r w:rsidRPr="00263E5B">
        <w:rPr>
          <w:rFonts w:ascii="Trebuchet MS" w:hAnsi="Trebuchet MS"/>
          <w:sz w:val="20"/>
        </w:rPr>
        <w:t>Name 1: __________________________Student ID 1: _______________________</w:t>
      </w:r>
    </w:p>
    <w:p w14:paraId="04517E88" w14:textId="77777777" w:rsidR="00D74137" w:rsidRPr="00263E5B" w:rsidRDefault="00D74137" w:rsidP="00D74137">
      <w:pPr>
        <w:spacing w:before="120"/>
        <w:rPr>
          <w:rFonts w:ascii="Trebuchet MS" w:hAnsi="Trebuchet MS"/>
          <w:sz w:val="20"/>
        </w:rPr>
      </w:pPr>
      <w:r w:rsidRPr="00263E5B">
        <w:rPr>
          <w:rFonts w:ascii="Trebuchet MS" w:hAnsi="Trebuchet MS"/>
          <w:sz w:val="20"/>
        </w:rPr>
        <w:t>Name 2: __________________________Student ID 2: _______________________</w:t>
      </w:r>
    </w:p>
    <w:p w14:paraId="456FE586" w14:textId="77777777" w:rsidR="00D74137" w:rsidRPr="00263E5B" w:rsidRDefault="00D74137" w:rsidP="00D74137">
      <w:pPr>
        <w:rPr>
          <w:rFonts w:ascii="Trebuchet MS" w:hAnsi="Trebuchet MS"/>
          <w:sz w:val="20"/>
        </w:rPr>
      </w:pPr>
    </w:p>
    <w:p w14:paraId="70C50F68" w14:textId="77777777" w:rsidR="00D74137" w:rsidRPr="00263E5B" w:rsidRDefault="00D74137" w:rsidP="00D74137">
      <w:pPr>
        <w:rPr>
          <w:rFonts w:ascii="Trebuchet MS" w:hAnsi="Trebuchet MS"/>
          <w:sz w:val="20"/>
        </w:rPr>
      </w:pPr>
    </w:p>
    <w:p w14:paraId="52ECFECB" w14:textId="77777777" w:rsidR="00D74137" w:rsidRPr="00263E5B" w:rsidRDefault="00D74137" w:rsidP="00D74137">
      <w:pPr>
        <w:rPr>
          <w:rFonts w:ascii="Trebuchet MS" w:hAnsi="Trebuchet MS"/>
          <w:sz w:val="20"/>
        </w:rPr>
      </w:pPr>
    </w:p>
    <w:p w14:paraId="68F78EE1" w14:textId="77777777" w:rsidR="00D74137" w:rsidRPr="00263E5B" w:rsidRDefault="00D74137" w:rsidP="00D74137">
      <w:pPr>
        <w:rPr>
          <w:rFonts w:ascii="Trebuchet MS" w:hAnsi="Trebuchet MS"/>
          <w:sz w:val="20"/>
        </w:rPr>
      </w:pPr>
    </w:p>
    <w:p w14:paraId="7C314578" w14:textId="77777777" w:rsidR="00D74137" w:rsidRPr="00263E5B" w:rsidRDefault="00D74137" w:rsidP="00D74137">
      <w:pPr>
        <w:rPr>
          <w:rFonts w:ascii="Trebuchet MS" w:hAnsi="Trebuchet MS"/>
          <w:sz w:val="20"/>
        </w:rPr>
      </w:pPr>
    </w:p>
    <w:p w14:paraId="094316D7" w14:textId="77777777" w:rsidR="00D74137" w:rsidRPr="00263E5B" w:rsidRDefault="00D74137" w:rsidP="00D74137">
      <w:pPr>
        <w:rPr>
          <w:rFonts w:ascii="Trebuchet MS" w:hAnsi="Trebuchet MS"/>
          <w:sz w:val="20"/>
        </w:rPr>
      </w:pPr>
    </w:p>
    <w:p w14:paraId="6DCFEE86" w14:textId="77777777" w:rsidR="00D74137" w:rsidRPr="00263E5B" w:rsidRDefault="00D74137" w:rsidP="00D74137">
      <w:pPr>
        <w:rPr>
          <w:rFonts w:ascii="Trebuchet MS" w:hAnsi="Trebuchet MS"/>
          <w:sz w:val="20"/>
        </w:rPr>
      </w:pPr>
    </w:p>
    <w:p w14:paraId="5CFE8244" w14:textId="77777777" w:rsidR="00D74137" w:rsidRPr="00263E5B" w:rsidRDefault="00D74137" w:rsidP="00D74137">
      <w:pPr>
        <w:rPr>
          <w:rFonts w:ascii="Trebuchet MS" w:hAnsi="Trebuchet MS"/>
          <w:sz w:val="20"/>
        </w:rPr>
      </w:pPr>
    </w:p>
    <w:p w14:paraId="2AD840A6" w14:textId="77777777" w:rsidR="00D74137" w:rsidRPr="00263E5B" w:rsidRDefault="00D74137" w:rsidP="00D74137">
      <w:pPr>
        <w:rPr>
          <w:rFonts w:ascii="Trebuchet MS" w:hAnsi="Trebuchet MS"/>
          <w:sz w:val="20"/>
        </w:rPr>
      </w:pPr>
    </w:p>
    <w:p w14:paraId="4534E0E5" w14:textId="77777777" w:rsidR="00D74137" w:rsidRPr="00263E5B" w:rsidRDefault="00D74137" w:rsidP="00D74137">
      <w:pPr>
        <w:rPr>
          <w:rFonts w:ascii="Trebuchet MS" w:hAnsi="Trebuchet MS"/>
          <w:sz w:val="20"/>
        </w:rPr>
      </w:pPr>
    </w:p>
    <w:p w14:paraId="18A47AB3" w14:textId="77777777" w:rsidR="00D74137" w:rsidRPr="00263E5B" w:rsidRDefault="00D74137" w:rsidP="00D74137">
      <w:pPr>
        <w:rPr>
          <w:rFonts w:ascii="Trebuchet MS" w:hAnsi="Trebuchet MS"/>
          <w:sz w:val="20"/>
        </w:rPr>
      </w:pPr>
    </w:p>
    <w:p w14:paraId="7903DFC5" w14:textId="77777777" w:rsidR="00D74137" w:rsidRPr="00263E5B" w:rsidRDefault="00D74137" w:rsidP="00D74137">
      <w:pPr>
        <w:pStyle w:val="Heading2"/>
        <w:rPr>
          <w:rFonts w:ascii="Trebuchet MS" w:hAnsi="Trebuchet MS"/>
          <w:sz w:val="20"/>
        </w:rPr>
      </w:pPr>
      <w:r w:rsidRPr="00263E5B">
        <w:rPr>
          <w:rFonts w:ascii="Trebuchet MS" w:hAnsi="Trebuchet MS"/>
          <w:sz w:val="20"/>
        </w:rPr>
        <w:t>Instructions</w:t>
      </w:r>
    </w:p>
    <w:p w14:paraId="24AC71FE"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You can do this homework in groups of two (at most). Only one submission per group.</w:t>
      </w:r>
    </w:p>
    <w:p w14:paraId="069DE6A2"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The total number of points is 50.</w:t>
      </w:r>
    </w:p>
    <w:p w14:paraId="72A581A8"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You must answer all questions for full credit.</w:t>
      </w:r>
    </w:p>
    <w:p w14:paraId="526BFBB2"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Use only this paper for your answers, in the space provided.</w:t>
      </w:r>
    </w:p>
    <w:p w14:paraId="13A3CAA3" w14:textId="77777777" w:rsidR="00D74137" w:rsidRPr="00263E5B" w:rsidRDefault="00D74137" w:rsidP="00D74137">
      <w:pPr>
        <w:numPr>
          <w:ilvl w:val="0"/>
          <w:numId w:val="1"/>
        </w:numPr>
        <w:ind w:left="720" w:hanging="360"/>
        <w:rPr>
          <w:rFonts w:ascii="Trebuchet MS" w:hAnsi="Trebuchet MS"/>
          <w:sz w:val="20"/>
        </w:rPr>
      </w:pPr>
      <w:r w:rsidRPr="00263E5B">
        <w:rPr>
          <w:rFonts w:ascii="Trebuchet MS" w:hAnsi="Trebuchet MS"/>
          <w:sz w:val="20"/>
        </w:rPr>
        <w:t>The due date is as posted on the web page (please submit your answers through Moodle).</w:t>
      </w:r>
    </w:p>
    <w:p w14:paraId="0DA18312" w14:textId="77777777" w:rsidR="00D74137" w:rsidRPr="00263E5B" w:rsidRDefault="00D74137" w:rsidP="00D74137">
      <w:pPr>
        <w:autoSpaceDE w:val="0"/>
        <w:rPr>
          <w:rFonts w:ascii="Trebuchet MS" w:hAnsi="Trebuchet MS"/>
          <w:b/>
          <w:sz w:val="20"/>
        </w:rPr>
      </w:pPr>
    </w:p>
    <w:p w14:paraId="082DF154" w14:textId="77777777" w:rsidR="00D74137" w:rsidRPr="00263E5B" w:rsidRDefault="00D74137" w:rsidP="00D74137">
      <w:pPr>
        <w:autoSpaceDE w:val="0"/>
        <w:rPr>
          <w:rFonts w:ascii="Trebuchet MS" w:hAnsi="Trebuchet MS"/>
          <w:b/>
          <w:sz w:val="20"/>
        </w:rPr>
      </w:pPr>
    </w:p>
    <w:p w14:paraId="658FE84C" w14:textId="77777777" w:rsidR="00D74137" w:rsidRPr="00263E5B" w:rsidRDefault="00D74137" w:rsidP="00D74137">
      <w:pPr>
        <w:autoSpaceDE w:val="0"/>
        <w:rPr>
          <w:rFonts w:ascii="Trebuchet MS" w:hAnsi="Trebuchet MS"/>
          <w:b/>
          <w:sz w:val="20"/>
        </w:rPr>
      </w:pPr>
    </w:p>
    <w:p w14:paraId="5CCFA212" w14:textId="77777777" w:rsidR="00D74137" w:rsidRPr="00263E5B" w:rsidRDefault="00D74137" w:rsidP="00D74137">
      <w:pPr>
        <w:pStyle w:val="Heading1"/>
        <w:jc w:val="both"/>
        <w:rPr>
          <w:rFonts w:ascii="Trebuchet MS" w:hAnsi="Trebuchet MS"/>
          <w:i w:val="0"/>
        </w:rPr>
      </w:pPr>
    </w:p>
    <w:p w14:paraId="24896D0C" w14:textId="77777777" w:rsidR="00D74137" w:rsidRPr="00263E5B" w:rsidRDefault="00D74137" w:rsidP="00D74137">
      <w:pPr>
        <w:pStyle w:val="Heading1"/>
        <w:numPr>
          <w:ilvl w:val="0"/>
          <w:numId w:val="0"/>
        </w:numPr>
        <w:jc w:val="both"/>
        <w:rPr>
          <w:rFonts w:ascii="Trebuchet MS" w:hAnsi="Trebuchet MS"/>
          <w:b w:val="0"/>
          <w:i w:val="0"/>
        </w:rPr>
      </w:pPr>
    </w:p>
    <w:p w14:paraId="47293D66" w14:textId="77777777" w:rsidR="00D74137" w:rsidRPr="00263E5B" w:rsidRDefault="00D74137" w:rsidP="00D74137">
      <w:pPr>
        <w:rPr>
          <w:rFonts w:ascii="Trebuchet MS" w:hAnsi="Trebuchet MS"/>
          <w:sz w:val="20"/>
        </w:rPr>
      </w:pPr>
    </w:p>
    <w:p w14:paraId="14255C4E" w14:textId="77777777" w:rsidR="00D74137" w:rsidRPr="00263E5B" w:rsidRDefault="00D74137" w:rsidP="00D74137">
      <w:pPr>
        <w:pStyle w:val="Heading1"/>
        <w:numPr>
          <w:ilvl w:val="0"/>
          <w:numId w:val="0"/>
        </w:numPr>
        <w:jc w:val="both"/>
        <w:rPr>
          <w:rFonts w:ascii="Trebuchet MS" w:hAnsi="Trebuchet MS"/>
          <w:i w:val="0"/>
        </w:rPr>
      </w:pPr>
      <w:r w:rsidRPr="00263E5B">
        <w:rPr>
          <w:rFonts w:ascii="Trebuchet MS" w:hAnsi="Trebuchet MS"/>
          <w:i w:val="0"/>
        </w:rPr>
        <w:t xml:space="preserve">Questions: </w:t>
      </w:r>
      <w:r w:rsidRPr="00263E5B">
        <w:rPr>
          <w:rFonts w:ascii="Trebuchet MS" w:hAnsi="Trebuchet MS"/>
          <w:b w:val="0"/>
          <w:bCs/>
          <w:i w:val="0"/>
        </w:rPr>
        <w:t>Answer the following questions. Justify your answers and be as precise as possible. Do not make unnecessary assumptions.</w:t>
      </w:r>
      <w:r w:rsidRPr="00263E5B">
        <w:rPr>
          <w:rFonts w:ascii="Trebuchet MS" w:hAnsi="Trebuchet MS"/>
          <w:i w:val="0"/>
        </w:rPr>
        <w:t xml:space="preserve">  </w:t>
      </w:r>
    </w:p>
    <w:p w14:paraId="7852E58A" w14:textId="77777777" w:rsidR="00D74137" w:rsidRPr="00263E5B" w:rsidRDefault="00D74137" w:rsidP="00D74137">
      <w:pPr>
        <w:rPr>
          <w:rFonts w:ascii="Trebuchet MS" w:hAnsi="Trebuchet MS"/>
          <w:sz w:val="20"/>
        </w:rPr>
      </w:pPr>
    </w:p>
    <w:p w14:paraId="1F3CCABB"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lastRenderedPageBreak/>
        <w:t>[1] [4 points]</w:t>
      </w:r>
      <w:r w:rsidRPr="00D74137">
        <w:rPr>
          <w:rFonts w:ascii="Trebuchet MS" w:hAnsi="Trebuchet MS"/>
          <w:color w:val="4472C4" w:themeColor="accent1"/>
          <w:sz w:val="20"/>
        </w:rPr>
        <w:t xml:space="preserve"> What is the difference if any between the demodulator part of a modem and the coder part of a codec? After all, both convert analog signals to digital ones.</w:t>
      </w:r>
    </w:p>
    <w:p w14:paraId="7A3A3B7A" w14:textId="77777777" w:rsidR="00D74137" w:rsidRPr="00263E5B" w:rsidRDefault="00D74137" w:rsidP="00D74137">
      <w:pPr>
        <w:rPr>
          <w:rFonts w:ascii="Trebuchet MS" w:hAnsi="Trebuchet MS"/>
          <w:sz w:val="20"/>
        </w:rPr>
      </w:pPr>
    </w:p>
    <w:p w14:paraId="2708A577"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A coder accepts an arbitrary analog signal and generates a digital signal from it. A demodulator accepts a modulated sine wave only and generates a digital signal.</w:t>
      </w:r>
    </w:p>
    <w:p w14:paraId="11C0A0AC" w14:textId="77777777" w:rsidR="00D74137" w:rsidRPr="00263E5B" w:rsidRDefault="00D74137" w:rsidP="00D74137">
      <w:pPr>
        <w:rPr>
          <w:rFonts w:ascii="Trebuchet MS" w:hAnsi="Trebuchet MS"/>
          <w:sz w:val="20"/>
        </w:rPr>
      </w:pPr>
    </w:p>
    <w:p w14:paraId="25E0A32E" w14:textId="77777777" w:rsidR="00D74137" w:rsidRPr="00263E5B" w:rsidRDefault="00D74137" w:rsidP="00D74137">
      <w:pPr>
        <w:rPr>
          <w:rFonts w:ascii="Trebuchet MS" w:hAnsi="Trebuchet MS"/>
          <w:sz w:val="20"/>
        </w:rPr>
      </w:pPr>
    </w:p>
    <w:p w14:paraId="35E0D422"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t>[2] [4 points]</w:t>
      </w:r>
      <w:r w:rsidRPr="00D74137">
        <w:rPr>
          <w:rFonts w:ascii="Trebuchet MS" w:hAnsi="Trebuchet MS"/>
          <w:color w:val="4472C4" w:themeColor="accent1"/>
          <w:sz w:val="20"/>
        </w:rPr>
        <w:t xml:space="preserve"> Three packet switching networks each contain </w:t>
      </w:r>
      <w:r w:rsidRPr="00D74137">
        <w:rPr>
          <w:rFonts w:ascii="Trebuchet MS" w:hAnsi="Trebuchet MS"/>
          <w:i/>
          <w:iCs/>
          <w:color w:val="4472C4" w:themeColor="accent1"/>
          <w:sz w:val="20"/>
        </w:rPr>
        <w:t>n</w:t>
      </w:r>
      <w:r w:rsidRPr="00D74137">
        <w:rPr>
          <w:rFonts w:ascii="Trebuchet MS" w:hAnsi="Trebuchet MS"/>
          <w:color w:val="4472C4" w:themeColor="accent1"/>
          <w:sz w:val="20"/>
        </w:rPr>
        <w:t xml:space="preserve"> nodes. The first network has a star topology with a central switch, the second is a bidirectional ring, and the third is fully interconnected, with a wire from every node to every other node. What </w:t>
      </w:r>
      <w:proofErr w:type="gramStart"/>
      <w:r w:rsidRPr="00D74137">
        <w:rPr>
          <w:rFonts w:ascii="Trebuchet MS" w:hAnsi="Trebuchet MS"/>
          <w:color w:val="4472C4" w:themeColor="accent1"/>
          <w:sz w:val="20"/>
        </w:rPr>
        <w:t>are</w:t>
      </w:r>
      <w:proofErr w:type="gramEnd"/>
      <w:r w:rsidRPr="00D74137">
        <w:rPr>
          <w:rFonts w:ascii="Trebuchet MS" w:hAnsi="Trebuchet MS"/>
          <w:color w:val="4472C4" w:themeColor="accent1"/>
          <w:sz w:val="20"/>
        </w:rPr>
        <w:t xml:space="preserve"> the best-, average-, and worst-case transmission paths in hops?</w:t>
      </w:r>
    </w:p>
    <w:p w14:paraId="0D36ED94" w14:textId="77777777" w:rsidR="00D74137" w:rsidRPr="00263E5B" w:rsidRDefault="00D74137" w:rsidP="00D74137">
      <w:pPr>
        <w:rPr>
          <w:rFonts w:ascii="Trebuchet MS" w:hAnsi="Trebuchet MS"/>
          <w:sz w:val="20"/>
        </w:rPr>
      </w:pPr>
    </w:p>
    <w:p w14:paraId="0F44F659"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first network will always have a path equal to 2. The packet goes from the originating computer to the switch, then from the switch to the destination computer (2 hops).</w:t>
      </w:r>
    </w:p>
    <w:p w14:paraId="63AB74EB" w14:textId="77777777" w:rsidR="00D74137" w:rsidRPr="00263E5B" w:rsidRDefault="00D74137" w:rsidP="00D74137">
      <w:pPr>
        <w:rPr>
          <w:rFonts w:ascii="Trebuchet MS" w:hAnsi="Trebuchet MS"/>
          <w:sz w:val="20"/>
        </w:rPr>
      </w:pPr>
    </w:p>
    <w:p w14:paraId="43B14B3D" w14:textId="77777777" w:rsidR="00D74137" w:rsidRPr="00263E5B" w:rsidRDefault="00D74137" w:rsidP="00D74137">
      <w:pPr>
        <w:rPr>
          <w:rFonts w:ascii="Trebuchet MS" w:hAnsi="Trebuchet MS"/>
          <w:sz w:val="20"/>
        </w:rPr>
      </w:pPr>
      <w:r w:rsidRPr="00263E5B">
        <w:rPr>
          <w:rFonts w:ascii="Trebuchet MS" w:hAnsi="Trebuchet MS"/>
          <w:sz w:val="20"/>
        </w:rPr>
        <w:t>The second would have a best path equal to 1, a worst path equal to n/2 and an average of (n/2)/2. The worst path is equal to n/2 because the farthest a packet will have to travel is equal to half the total nodes since it is bidirectional ring. The average is just a guess and you should be able to figure out why I chose it.</w:t>
      </w:r>
    </w:p>
    <w:p w14:paraId="03A04445" w14:textId="77777777" w:rsidR="00D74137" w:rsidRPr="00263E5B" w:rsidRDefault="00D74137" w:rsidP="00D74137">
      <w:pPr>
        <w:rPr>
          <w:rFonts w:ascii="Trebuchet MS" w:hAnsi="Trebuchet MS"/>
          <w:sz w:val="20"/>
        </w:rPr>
      </w:pPr>
    </w:p>
    <w:p w14:paraId="3667CE21" w14:textId="77777777" w:rsidR="00D74137" w:rsidRPr="00263E5B" w:rsidRDefault="00D74137" w:rsidP="00D74137">
      <w:pPr>
        <w:rPr>
          <w:rFonts w:ascii="Trebuchet MS" w:hAnsi="Trebuchet MS"/>
          <w:sz w:val="20"/>
        </w:rPr>
      </w:pPr>
      <w:r w:rsidRPr="00263E5B">
        <w:rPr>
          <w:rFonts w:ascii="Trebuchet MS" w:hAnsi="Trebuchet MS"/>
          <w:sz w:val="20"/>
        </w:rPr>
        <w:t>The third (interconnected) network would have a best, average and worst case of 1. Since all machines are connected to each other, there is no hopping at all. Each computer can directly connect to any other computer directly.</w:t>
      </w:r>
    </w:p>
    <w:p w14:paraId="475B9145" w14:textId="77777777" w:rsidR="00D74137" w:rsidRPr="00263E5B" w:rsidRDefault="00D74137" w:rsidP="00D74137">
      <w:pPr>
        <w:rPr>
          <w:rFonts w:ascii="Trebuchet MS" w:hAnsi="Trebuchet MS"/>
          <w:sz w:val="20"/>
        </w:rPr>
      </w:pPr>
    </w:p>
    <w:p w14:paraId="1EE0D045" w14:textId="77777777" w:rsidR="00D74137" w:rsidRPr="00D74137" w:rsidRDefault="00D74137" w:rsidP="00D74137">
      <w:pPr>
        <w:rPr>
          <w:rFonts w:ascii="Trebuchet MS" w:hAnsi="Trebuchet MS"/>
          <w:color w:val="4472C4" w:themeColor="accent1"/>
          <w:sz w:val="20"/>
        </w:rPr>
      </w:pPr>
    </w:p>
    <w:p w14:paraId="31A2B67E" w14:textId="77777777" w:rsidR="00D74137" w:rsidRPr="00D74137" w:rsidRDefault="00D74137" w:rsidP="00D74137">
      <w:pPr>
        <w:rPr>
          <w:rFonts w:ascii="Trebuchet MS" w:hAnsi="Trebuchet MS"/>
          <w:color w:val="4472C4" w:themeColor="accent1"/>
          <w:sz w:val="20"/>
        </w:rPr>
      </w:pPr>
      <w:r w:rsidRPr="00D74137">
        <w:rPr>
          <w:rFonts w:ascii="Trebuchet MS" w:hAnsi="Trebuchet MS"/>
          <w:b/>
          <w:bCs/>
          <w:color w:val="4472C4" w:themeColor="accent1"/>
          <w:sz w:val="20"/>
        </w:rPr>
        <w:t xml:space="preserve">[3] [6 points] </w:t>
      </w:r>
      <w:r w:rsidRPr="00D74137">
        <w:rPr>
          <w:rFonts w:ascii="Trebuchet MS" w:hAnsi="Trebuchet MS"/>
          <w:color w:val="4472C4" w:themeColor="accent1"/>
          <w:sz w:val="20"/>
        </w:rPr>
        <w:t xml:space="preserve">Suppose that </w:t>
      </w:r>
      <w:r w:rsidRPr="00D74137">
        <w:rPr>
          <w:rFonts w:ascii="Trebuchet MS" w:hAnsi="Trebuchet MS"/>
          <w:i/>
          <w:iCs/>
          <w:color w:val="4472C4" w:themeColor="accent1"/>
          <w:sz w:val="20"/>
        </w:rPr>
        <w:t>x</w:t>
      </w:r>
      <w:r w:rsidRPr="00D74137">
        <w:rPr>
          <w:rFonts w:ascii="Trebuchet MS" w:hAnsi="Trebuchet MS"/>
          <w:color w:val="4472C4" w:themeColor="accent1"/>
          <w:sz w:val="20"/>
        </w:rPr>
        <w:t xml:space="preserve"> bits of user data are to be transmitted over a </w:t>
      </w:r>
      <w:r w:rsidRPr="00D74137">
        <w:rPr>
          <w:rFonts w:ascii="Trebuchet MS" w:hAnsi="Trebuchet MS"/>
          <w:i/>
          <w:iCs/>
          <w:color w:val="4472C4" w:themeColor="accent1"/>
          <w:sz w:val="20"/>
        </w:rPr>
        <w:t>k</w:t>
      </w:r>
      <w:r w:rsidRPr="00D74137">
        <w:rPr>
          <w:rFonts w:ascii="Trebuchet MS" w:hAnsi="Trebuchet MS"/>
          <w:color w:val="4472C4" w:themeColor="accent1"/>
          <w:sz w:val="20"/>
        </w:rPr>
        <w:t xml:space="preserve">-hop path in a packet-switched network as a series of packets, each containing </w:t>
      </w:r>
      <w:r w:rsidRPr="00D74137">
        <w:rPr>
          <w:rFonts w:ascii="Trebuchet MS" w:hAnsi="Trebuchet MS"/>
          <w:i/>
          <w:iCs/>
          <w:color w:val="4472C4" w:themeColor="accent1"/>
          <w:sz w:val="20"/>
        </w:rPr>
        <w:t>p</w:t>
      </w:r>
      <w:r w:rsidRPr="00D74137">
        <w:rPr>
          <w:rFonts w:ascii="Trebuchet MS" w:hAnsi="Trebuchet MS"/>
          <w:color w:val="4472C4" w:themeColor="accent1"/>
          <w:sz w:val="20"/>
        </w:rPr>
        <w:t xml:space="preserve"> data bits and </w:t>
      </w:r>
      <w:r w:rsidRPr="00D74137">
        <w:rPr>
          <w:rFonts w:ascii="Trebuchet MS" w:hAnsi="Trebuchet MS"/>
          <w:i/>
          <w:iCs/>
          <w:color w:val="4472C4" w:themeColor="accent1"/>
          <w:sz w:val="20"/>
        </w:rPr>
        <w:t>h</w:t>
      </w:r>
      <w:r w:rsidRPr="00D74137">
        <w:rPr>
          <w:rFonts w:ascii="Trebuchet MS" w:hAnsi="Trebuchet MS"/>
          <w:color w:val="4472C4" w:themeColor="accent1"/>
          <w:sz w:val="20"/>
        </w:rPr>
        <w:t xml:space="preserve"> header bits, with </w:t>
      </w:r>
      <w:r w:rsidRPr="00D74137">
        <w:rPr>
          <w:rFonts w:ascii="Trebuchet MS" w:hAnsi="Trebuchet MS"/>
          <w:i/>
          <w:iCs/>
          <w:color w:val="4472C4" w:themeColor="accent1"/>
          <w:sz w:val="20"/>
        </w:rPr>
        <w:t xml:space="preserve">x &gt;&gt; </w:t>
      </w:r>
      <w:proofErr w:type="spellStart"/>
      <w:r w:rsidRPr="00D74137">
        <w:rPr>
          <w:rFonts w:ascii="Trebuchet MS" w:hAnsi="Trebuchet MS"/>
          <w:i/>
          <w:iCs/>
          <w:color w:val="4472C4" w:themeColor="accent1"/>
          <w:sz w:val="20"/>
        </w:rPr>
        <w:t>p</w:t>
      </w:r>
      <w:r w:rsidRPr="00D74137">
        <w:rPr>
          <w:rFonts w:ascii="Trebuchet MS" w:hAnsi="Trebuchet MS"/>
          <w:color w:val="4472C4" w:themeColor="accent1"/>
          <w:sz w:val="20"/>
        </w:rPr>
        <w:t>+</w:t>
      </w:r>
      <w:r w:rsidRPr="00D74137">
        <w:rPr>
          <w:rFonts w:ascii="Trebuchet MS" w:hAnsi="Trebuchet MS"/>
          <w:i/>
          <w:iCs/>
          <w:color w:val="4472C4" w:themeColor="accent1"/>
          <w:sz w:val="20"/>
        </w:rPr>
        <w:t>h</w:t>
      </w:r>
      <w:proofErr w:type="spellEnd"/>
      <w:r w:rsidRPr="00D74137">
        <w:rPr>
          <w:rFonts w:ascii="Trebuchet MS" w:hAnsi="Trebuchet MS"/>
          <w:color w:val="4472C4" w:themeColor="accent1"/>
          <w:sz w:val="20"/>
        </w:rPr>
        <w:t xml:space="preserve">. The bit rate of the lines is </w:t>
      </w:r>
      <w:r w:rsidRPr="00D74137">
        <w:rPr>
          <w:rFonts w:ascii="Trebuchet MS" w:hAnsi="Trebuchet MS"/>
          <w:i/>
          <w:iCs/>
          <w:color w:val="4472C4" w:themeColor="accent1"/>
          <w:sz w:val="20"/>
        </w:rPr>
        <w:t>b</w:t>
      </w:r>
      <w:r w:rsidRPr="00D74137">
        <w:rPr>
          <w:rFonts w:ascii="Trebuchet MS" w:hAnsi="Trebuchet MS"/>
          <w:color w:val="4472C4" w:themeColor="accent1"/>
          <w:sz w:val="20"/>
        </w:rPr>
        <w:t xml:space="preserve"> </w:t>
      </w:r>
      <w:proofErr w:type="gramStart"/>
      <w:r w:rsidRPr="00D74137">
        <w:rPr>
          <w:rFonts w:ascii="Trebuchet MS" w:hAnsi="Trebuchet MS"/>
          <w:color w:val="4472C4" w:themeColor="accent1"/>
          <w:sz w:val="20"/>
        </w:rPr>
        <w:t>bps</w:t>
      </w:r>
      <w:proofErr w:type="gramEnd"/>
      <w:r w:rsidRPr="00D74137">
        <w:rPr>
          <w:rFonts w:ascii="Trebuchet MS" w:hAnsi="Trebuchet MS"/>
          <w:color w:val="4472C4" w:themeColor="accent1"/>
          <w:sz w:val="20"/>
        </w:rPr>
        <w:t xml:space="preserve"> and the propagation delay is negligible. What value of </w:t>
      </w:r>
      <w:r w:rsidRPr="00D74137">
        <w:rPr>
          <w:rFonts w:ascii="Trebuchet MS" w:hAnsi="Trebuchet MS"/>
          <w:i/>
          <w:iCs/>
          <w:color w:val="4472C4" w:themeColor="accent1"/>
          <w:sz w:val="20"/>
        </w:rPr>
        <w:t xml:space="preserve">p </w:t>
      </w:r>
      <w:r w:rsidRPr="00D74137">
        <w:rPr>
          <w:rFonts w:ascii="Trebuchet MS" w:hAnsi="Trebuchet MS"/>
          <w:color w:val="4472C4" w:themeColor="accent1"/>
          <w:sz w:val="20"/>
        </w:rPr>
        <w:t xml:space="preserve">minimizes the total delay? What is the value of </w:t>
      </w:r>
      <w:r w:rsidRPr="00D74137">
        <w:rPr>
          <w:rFonts w:ascii="Trebuchet MS" w:hAnsi="Trebuchet MS"/>
          <w:i/>
          <w:iCs/>
          <w:color w:val="4472C4" w:themeColor="accent1"/>
          <w:sz w:val="20"/>
        </w:rPr>
        <w:t>p</w:t>
      </w:r>
      <w:r w:rsidRPr="00D74137">
        <w:rPr>
          <w:rFonts w:ascii="Trebuchet MS" w:hAnsi="Trebuchet MS"/>
          <w:color w:val="4472C4" w:themeColor="accent1"/>
          <w:sz w:val="20"/>
        </w:rPr>
        <w:t xml:space="preserve"> that maximizes the total delay?</w:t>
      </w:r>
    </w:p>
    <w:p w14:paraId="4A3FC7EE" w14:textId="77777777" w:rsidR="00D74137" w:rsidRPr="00263E5B" w:rsidRDefault="00D74137" w:rsidP="00D74137">
      <w:pPr>
        <w:rPr>
          <w:rFonts w:ascii="Trebuchet MS" w:hAnsi="Trebuchet MS"/>
          <w:sz w:val="20"/>
        </w:rPr>
      </w:pPr>
    </w:p>
    <w:p w14:paraId="0BE5CC3B"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There can be multiple ways to find the total delay. We can start by considering the delay of the first packet. Each packet undergoes a transmission delay of </w:t>
      </w:r>
      <w:proofErr w:type="spellStart"/>
      <w:r w:rsidRPr="00263E5B">
        <w:rPr>
          <w:rFonts w:ascii="Trebuchet MS" w:hAnsi="Trebuchet MS"/>
          <w:sz w:val="20"/>
        </w:rPr>
        <w:t>p+h</w:t>
      </w:r>
      <w:proofErr w:type="spellEnd"/>
      <w:r w:rsidRPr="00263E5B">
        <w:rPr>
          <w:rFonts w:ascii="Trebuchet MS" w:hAnsi="Trebuchet MS"/>
          <w:sz w:val="20"/>
        </w:rPr>
        <w:t>/b. The first packet will take k*(</w:t>
      </w:r>
      <w:proofErr w:type="spellStart"/>
      <w:r w:rsidRPr="00263E5B">
        <w:rPr>
          <w:rFonts w:ascii="Trebuchet MS" w:hAnsi="Trebuchet MS"/>
          <w:sz w:val="20"/>
        </w:rPr>
        <w:t>p+h</w:t>
      </w:r>
      <w:proofErr w:type="spellEnd"/>
      <w:r w:rsidRPr="00263E5B">
        <w:rPr>
          <w:rFonts w:ascii="Trebuchet MS" w:hAnsi="Trebuchet MS"/>
          <w:sz w:val="20"/>
        </w:rPr>
        <w:t>/b) to reach the destination. By this time, the later packets have already reached a certain part of the network.</w:t>
      </w:r>
    </w:p>
    <w:p w14:paraId="09D8B3F3" w14:textId="77777777" w:rsidR="00D74137" w:rsidRPr="00263E5B" w:rsidRDefault="00D74137" w:rsidP="00D74137">
      <w:pPr>
        <w:rPr>
          <w:rFonts w:ascii="Trebuchet MS" w:hAnsi="Trebuchet MS"/>
          <w:sz w:val="20"/>
        </w:rPr>
      </w:pPr>
    </w:p>
    <w:p w14:paraId="597C33D0" w14:textId="77777777" w:rsidR="00D74137" w:rsidRPr="00263E5B" w:rsidRDefault="00D74137" w:rsidP="00D74137">
      <w:pPr>
        <w:rPr>
          <w:rFonts w:ascii="Trebuchet MS" w:hAnsi="Trebuchet MS"/>
          <w:sz w:val="20"/>
        </w:rPr>
      </w:pPr>
      <w:proofErr w:type="spellStart"/>
      <w:r w:rsidRPr="00263E5B">
        <w:rPr>
          <w:rFonts w:ascii="Trebuchet MS" w:hAnsi="Trebuchet MS"/>
          <w:sz w:val="20"/>
        </w:rPr>
        <w:t>Eg</w:t>
      </w:r>
      <w:proofErr w:type="spellEnd"/>
      <w:r w:rsidRPr="00263E5B">
        <w:rPr>
          <w:rFonts w:ascii="Trebuchet MS" w:hAnsi="Trebuchet MS"/>
          <w:sz w:val="20"/>
        </w:rPr>
        <w:t xml:space="preserve"> – The second packet has covered k-1 hops, and it takes (k+</w:t>
      </w:r>
      <w:proofErr w:type="gramStart"/>
      <w:r w:rsidRPr="00263E5B">
        <w:rPr>
          <w:rFonts w:ascii="Trebuchet MS" w:hAnsi="Trebuchet MS"/>
          <w:sz w:val="20"/>
        </w:rPr>
        <w:t>1)*</w:t>
      </w:r>
      <w:proofErr w:type="gramEnd"/>
      <w:r w:rsidRPr="00263E5B">
        <w:rPr>
          <w:rFonts w:ascii="Trebuchet MS" w:hAnsi="Trebuchet MS"/>
          <w:sz w:val="20"/>
        </w:rPr>
        <w:t>(</w:t>
      </w:r>
      <w:proofErr w:type="spellStart"/>
      <w:r w:rsidRPr="00263E5B">
        <w:rPr>
          <w:rFonts w:ascii="Trebuchet MS" w:hAnsi="Trebuchet MS"/>
          <w:sz w:val="20"/>
        </w:rPr>
        <w:t>p+h</w:t>
      </w:r>
      <w:proofErr w:type="spellEnd"/>
      <w:r w:rsidRPr="00263E5B">
        <w:rPr>
          <w:rFonts w:ascii="Trebuchet MS" w:hAnsi="Trebuchet MS"/>
          <w:sz w:val="20"/>
        </w:rPr>
        <w:t xml:space="preserve">/b) to reach the destination. </w:t>
      </w:r>
    </w:p>
    <w:p w14:paraId="0CDC97CB" w14:textId="77777777" w:rsidR="00D74137" w:rsidRPr="00263E5B" w:rsidRDefault="00D74137" w:rsidP="00D74137">
      <w:pPr>
        <w:rPr>
          <w:rFonts w:ascii="Trebuchet MS" w:hAnsi="Trebuchet MS"/>
          <w:sz w:val="20"/>
        </w:rPr>
      </w:pPr>
    </w:p>
    <w:p w14:paraId="05B80970"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 xml:space="preserve">For the last packet to reach the destination, it will take (x/p – </w:t>
      </w:r>
      <w:proofErr w:type="gramStart"/>
      <w:r w:rsidRPr="00263E5B">
        <w:rPr>
          <w:rFonts w:ascii="Trebuchet MS" w:hAnsi="Trebuchet MS"/>
          <w:sz w:val="20"/>
        </w:rPr>
        <w:t>1)*</w:t>
      </w:r>
      <w:proofErr w:type="gramEnd"/>
      <w:r w:rsidRPr="00263E5B">
        <w:rPr>
          <w:rFonts w:ascii="Trebuchet MS" w:hAnsi="Trebuchet MS"/>
          <w:sz w:val="20"/>
        </w:rPr>
        <w:t>(</w:t>
      </w:r>
      <w:proofErr w:type="spellStart"/>
      <w:r w:rsidRPr="00263E5B">
        <w:rPr>
          <w:rFonts w:ascii="Trebuchet MS" w:hAnsi="Trebuchet MS"/>
          <w:sz w:val="20"/>
        </w:rPr>
        <w:t>p+h</w:t>
      </w:r>
      <w:proofErr w:type="spellEnd"/>
      <w:r w:rsidRPr="00263E5B">
        <w:rPr>
          <w:rFonts w:ascii="Trebuchet MS" w:hAnsi="Trebuchet MS"/>
          <w:sz w:val="20"/>
        </w:rPr>
        <w:t>/b) additional time after the first packet.</w:t>
      </w:r>
    </w:p>
    <w:p w14:paraId="004EB421" w14:textId="77777777" w:rsidR="00D74137" w:rsidRPr="00263E5B" w:rsidRDefault="00D74137" w:rsidP="00D74137">
      <w:pPr>
        <w:rPr>
          <w:rFonts w:ascii="Trebuchet MS" w:hAnsi="Trebuchet MS"/>
          <w:sz w:val="20"/>
        </w:rPr>
      </w:pPr>
    </w:p>
    <w:p w14:paraId="6661106E" w14:textId="77777777" w:rsidR="00D74137" w:rsidRPr="00263E5B" w:rsidRDefault="00D74137" w:rsidP="00D74137">
      <w:pPr>
        <w:rPr>
          <w:rFonts w:ascii="Trebuchet MS" w:hAnsi="Trebuchet MS"/>
          <w:sz w:val="20"/>
        </w:rPr>
      </w:pPr>
      <w:r w:rsidRPr="00263E5B">
        <w:rPr>
          <w:rFonts w:ascii="Trebuchet MS" w:hAnsi="Trebuchet MS"/>
          <w:sz w:val="20"/>
        </w:rPr>
        <w:t>So, the total delay becomes,</w:t>
      </w:r>
    </w:p>
    <w:p w14:paraId="34C03FE1" w14:textId="77777777" w:rsidR="00D74137" w:rsidRPr="00263E5B" w:rsidRDefault="00D74137" w:rsidP="00D74137">
      <w:pPr>
        <w:rPr>
          <w:rFonts w:ascii="Trebuchet MS" w:hAnsi="Trebuchet MS"/>
          <w:sz w:val="20"/>
        </w:rPr>
      </w:pPr>
    </w:p>
    <w:p w14:paraId="4E5F5C86" w14:textId="77777777" w:rsidR="00D74137" w:rsidRPr="00263E5B" w:rsidRDefault="00D74137" w:rsidP="00D74137">
      <w:pPr>
        <w:rPr>
          <w:rFonts w:ascii="Trebuchet MS" w:hAnsi="Trebuchet MS"/>
          <w:sz w:val="20"/>
        </w:rPr>
      </w:pPr>
      <w:r w:rsidRPr="00263E5B">
        <w:rPr>
          <w:rFonts w:ascii="Trebuchet MS" w:hAnsi="Trebuchet MS"/>
          <w:sz w:val="20"/>
        </w:rPr>
        <w:t xml:space="preserve"> (x/p – </w:t>
      </w:r>
      <w:proofErr w:type="gramStart"/>
      <w:r w:rsidRPr="00263E5B">
        <w:rPr>
          <w:rFonts w:ascii="Trebuchet MS" w:hAnsi="Trebuchet MS"/>
          <w:sz w:val="20"/>
        </w:rPr>
        <w:t>1)*</w:t>
      </w:r>
      <w:proofErr w:type="gramEnd"/>
      <w:r w:rsidRPr="00263E5B">
        <w:rPr>
          <w:rFonts w:ascii="Trebuchet MS" w:hAnsi="Trebuchet MS"/>
          <w:sz w:val="20"/>
        </w:rPr>
        <w:t>(</w:t>
      </w:r>
      <w:proofErr w:type="spellStart"/>
      <w:r w:rsidRPr="00263E5B">
        <w:rPr>
          <w:rFonts w:ascii="Trebuchet MS" w:hAnsi="Trebuchet MS"/>
          <w:sz w:val="20"/>
        </w:rPr>
        <w:t>p+h</w:t>
      </w:r>
      <w:proofErr w:type="spellEnd"/>
      <w:r w:rsidRPr="00263E5B">
        <w:rPr>
          <w:rFonts w:ascii="Trebuchet MS" w:hAnsi="Trebuchet MS"/>
          <w:sz w:val="20"/>
        </w:rPr>
        <w:t>/b) + k*(</w:t>
      </w:r>
      <w:proofErr w:type="spellStart"/>
      <w:r w:rsidRPr="00263E5B">
        <w:rPr>
          <w:rFonts w:ascii="Trebuchet MS" w:hAnsi="Trebuchet MS"/>
          <w:sz w:val="20"/>
        </w:rPr>
        <w:t>p+h</w:t>
      </w:r>
      <w:proofErr w:type="spellEnd"/>
      <w:r w:rsidRPr="00263E5B">
        <w:rPr>
          <w:rFonts w:ascii="Trebuchet MS" w:hAnsi="Trebuchet MS"/>
          <w:sz w:val="20"/>
        </w:rPr>
        <w:t>/b)</w:t>
      </w:r>
    </w:p>
    <w:p w14:paraId="3B6D6CF4" w14:textId="77777777" w:rsidR="00D74137" w:rsidRPr="00263E5B" w:rsidRDefault="00D74137" w:rsidP="00D74137">
      <w:pPr>
        <w:rPr>
          <w:rFonts w:ascii="Trebuchet MS" w:hAnsi="Trebuchet MS"/>
          <w:sz w:val="20"/>
        </w:rPr>
      </w:pPr>
    </w:p>
    <w:p w14:paraId="6604D715" w14:textId="77777777" w:rsidR="00D74137" w:rsidRDefault="00D74137" w:rsidP="00D74137">
      <w:pPr>
        <w:pStyle w:val="NormalWeb"/>
        <w:rPr>
          <w:rFonts w:ascii="Trebuchet MS" w:hAnsi="Trebuchet MS"/>
          <w:sz w:val="20"/>
          <w:szCs w:val="20"/>
        </w:rPr>
      </w:pPr>
      <w:r w:rsidRPr="00263E5B">
        <w:rPr>
          <w:rFonts w:ascii="Trebuchet MS" w:hAnsi="Trebuchet MS"/>
          <w:sz w:val="20"/>
          <w:szCs w:val="20"/>
        </w:rPr>
        <w:t xml:space="preserve">The total number of packets needed is </w:t>
      </w:r>
      <w:r w:rsidRPr="00263E5B">
        <w:rPr>
          <w:rFonts w:ascii="Trebuchet MS" w:hAnsi="Trebuchet MS"/>
          <w:i/>
          <w:iCs/>
          <w:sz w:val="20"/>
          <w:szCs w:val="20"/>
        </w:rPr>
        <w:t>x / p</w:t>
      </w:r>
      <w:r w:rsidRPr="00263E5B">
        <w:rPr>
          <w:rFonts w:ascii="Trebuchet MS" w:hAnsi="Trebuchet MS"/>
          <w:sz w:val="20"/>
          <w:szCs w:val="20"/>
        </w:rPr>
        <w:t xml:space="preserve">, </w:t>
      </w:r>
    </w:p>
    <w:p w14:paraId="66E3ABA9" w14:textId="181ACF05" w:rsidR="00D74137" w:rsidRDefault="00D74137" w:rsidP="00D74137">
      <w:pPr>
        <w:pStyle w:val="NormalWeb"/>
        <w:rPr>
          <w:rFonts w:ascii="Trebuchet MS" w:hAnsi="Trebuchet MS"/>
          <w:sz w:val="20"/>
          <w:szCs w:val="20"/>
        </w:rPr>
      </w:pPr>
      <w:r>
        <w:rPr>
          <w:rFonts w:ascii="Trebuchet MS" w:hAnsi="Trebuchet MS"/>
          <w:sz w:val="20"/>
          <w:szCs w:val="20"/>
        </w:rPr>
        <w:t>Size of each packet = (</w:t>
      </w:r>
      <w:proofErr w:type="spellStart"/>
      <w:r>
        <w:rPr>
          <w:rFonts w:ascii="Trebuchet MS" w:hAnsi="Trebuchet MS"/>
          <w:sz w:val="20"/>
          <w:szCs w:val="20"/>
        </w:rPr>
        <w:t>p+h</w:t>
      </w:r>
      <w:proofErr w:type="spellEnd"/>
      <w:r>
        <w:rPr>
          <w:rFonts w:ascii="Trebuchet MS" w:hAnsi="Trebuchet MS"/>
          <w:sz w:val="20"/>
          <w:szCs w:val="20"/>
        </w:rPr>
        <w:t>)</w:t>
      </w:r>
    </w:p>
    <w:p w14:paraId="6FF9922C" w14:textId="546A8344" w:rsidR="00D74137" w:rsidRPr="00263E5B" w:rsidRDefault="00D74137" w:rsidP="00D74137">
      <w:pPr>
        <w:pStyle w:val="NormalWeb"/>
        <w:rPr>
          <w:rFonts w:ascii="Trebuchet MS" w:hAnsi="Trebuchet MS"/>
          <w:sz w:val="20"/>
          <w:szCs w:val="20"/>
        </w:rPr>
      </w:pPr>
      <w:r>
        <w:rPr>
          <w:rFonts w:ascii="Trebuchet MS" w:hAnsi="Trebuchet MS"/>
          <w:sz w:val="20"/>
          <w:szCs w:val="20"/>
        </w:rPr>
        <w:t>Total number of bits to transfer = number of packets * size of each packet = (</w:t>
      </w:r>
      <w:r w:rsidRPr="00263E5B">
        <w:rPr>
          <w:rFonts w:ascii="Trebuchet MS" w:hAnsi="Trebuchet MS"/>
          <w:i/>
          <w:iCs/>
          <w:sz w:val="20"/>
          <w:szCs w:val="20"/>
        </w:rPr>
        <w:t>x / p</w:t>
      </w:r>
      <w:r>
        <w:rPr>
          <w:rFonts w:ascii="Trebuchet MS" w:hAnsi="Trebuchet MS"/>
          <w:i/>
          <w:iCs/>
          <w:sz w:val="20"/>
          <w:szCs w:val="20"/>
        </w:rPr>
        <w:t>)</w:t>
      </w:r>
      <w:r>
        <w:rPr>
          <w:rFonts w:ascii="Trebuchet MS" w:hAnsi="Trebuchet MS"/>
          <w:sz w:val="20"/>
          <w:szCs w:val="20"/>
        </w:rPr>
        <w:t xml:space="preserve"> * </w:t>
      </w:r>
      <w:r w:rsidRPr="00263E5B">
        <w:rPr>
          <w:rFonts w:ascii="Trebuchet MS" w:hAnsi="Trebuchet MS"/>
          <w:sz w:val="20"/>
          <w:szCs w:val="20"/>
        </w:rPr>
        <w:t>(</w:t>
      </w:r>
      <w:r w:rsidRPr="00263E5B">
        <w:rPr>
          <w:rFonts w:ascii="Trebuchet MS" w:hAnsi="Trebuchet MS"/>
          <w:i/>
          <w:iCs/>
          <w:sz w:val="20"/>
          <w:szCs w:val="20"/>
        </w:rPr>
        <w:t xml:space="preserve">p </w:t>
      </w:r>
      <w:r w:rsidRPr="00263E5B">
        <w:rPr>
          <w:rFonts w:ascii="Trebuchet MS" w:hAnsi="Trebuchet MS"/>
          <w:sz w:val="20"/>
          <w:szCs w:val="20"/>
        </w:rPr>
        <w:t xml:space="preserve">+ </w:t>
      </w:r>
      <w:r w:rsidRPr="00263E5B">
        <w:rPr>
          <w:rFonts w:ascii="Trebuchet MS" w:hAnsi="Trebuchet MS"/>
          <w:i/>
          <w:iCs/>
          <w:sz w:val="20"/>
          <w:szCs w:val="20"/>
        </w:rPr>
        <w:t xml:space="preserve">h </w:t>
      </w:r>
      <w:r w:rsidRPr="00263E5B">
        <w:rPr>
          <w:rFonts w:ascii="Trebuchet MS" w:hAnsi="Trebuchet MS"/>
          <w:sz w:val="20"/>
          <w:szCs w:val="20"/>
        </w:rPr>
        <w:t>)</w:t>
      </w:r>
      <w:r>
        <w:rPr>
          <w:rFonts w:ascii="Trebuchet MS" w:hAnsi="Trebuchet MS"/>
          <w:sz w:val="20"/>
          <w:szCs w:val="20"/>
        </w:rPr>
        <w:t xml:space="preserve"> </w:t>
      </w:r>
      <w:r w:rsidRPr="00263E5B">
        <w:rPr>
          <w:rFonts w:ascii="Trebuchet MS" w:hAnsi="Trebuchet MS"/>
          <w:sz w:val="20"/>
          <w:szCs w:val="20"/>
        </w:rPr>
        <w:t xml:space="preserve"> </w:t>
      </w:r>
    </w:p>
    <w:p w14:paraId="48745393" w14:textId="77777777" w:rsidR="00D74137" w:rsidRDefault="00D74137" w:rsidP="00D74137">
      <w:pPr>
        <w:pStyle w:val="NormalWeb"/>
        <w:rPr>
          <w:rFonts w:ascii="Trebuchet MS" w:hAnsi="Trebuchet MS"/>
          <w:sz w:val="20"/>
          <w:szCs w:val="20"/>
        </w:rPr>
      </w:pPr>
      <w:r w:rsidRPr="00263E5B">
        <w:rPr>
          <w:rFonts w:ascii="Trebuchet MS" w:hAnsi="Trebuchet MS"/>
          <w:sz w:val="20"/>
          <w:szCs w:val="20"/>
        </w:rPr>
        <w:t>The source requires (</w:t>
      </w:r>
      <w:r w:rsidRPr="00263E5B">
        <w:rPr>
          <w:rFonts w:ascii="Trebuchet MS" w:hAnsi="Trebuchet MS"/>
          <w:i/>
          <w:iCs/>
          <w:sz w:val="20"/>
          <w:szCs w:val="20"/>
        </w:rPr>
        <w:t xml:space="preserve">p </w:t>
      </w:r>
      <w:r w:rsidRPr="00263E5B">
        <w:rPr>
          <w:rFonts w:ascii="Trebuchet MS" w:hAnsi="Trebuchet MS"/>
          <w:sz w:val="20"/>
          <w:szCs w:val="20"/>
        </w:rPr>
        <w:t xml:space="preserve">+ </w:t>
      </w:r>
      <w:r w:rsidRPr="00263E5B">
        <w:rPr>
          <w:rFonts w:ascii="Trebuchet MS" w:hAnsi="Trebuchet MS"/>
          <w:i/>
          <w:iCs/>
          <w:sz w:val="20"/>
          <w:szCs w:val="20"/>
        </w:rPr>
        <w:t xml:space="preserve">h </w:t>
      </w:r>
      <w:r w:rsidRPr="00263E5B">
        <w:rPr>
          <w:rFonts w:ascii="Trebuchet MS" w:hAnsi="Trebuchet MS"/>
          <w:sz w:val="20"/>
          <w:szCs w:val="20"/>
        </w:rPr>
        <w:t>)</w:t>
      </w:r>
      <w:r w:rsidRPr="00263E5B">
        <w:rPr>
          <w:rFonts w:ascii="Trebuchet MS" w:hAnsi="Trebuchet MS"/>
          <w:i/>
          <w:iCs/>
          <w:sz w:val="20"/>
          <w:szCs w:val="20"/>
        </w:rPr>
        <w:t xml:space="preserve">x / pb </w:t>
      </w:r>
      <w:r w:rsidRPr="00263E5B">
        <w:rPr>
          <w:rFonts w:ascii="Trebuchet MS" w:hAnsi="Trebuchet MS"/>
          <w:sz w:val="20"/>
          <w:szCs w:val="20"/>
        </w:rPr>
        <w:t>sec to transmit these bits.</w:t>
      </w:r>
      <w:r>
        <w:rPr>
          <w:rFonts w:ascii="Trebuchet MS" w:hAnsi="Trebuchet MS"/>
          <w:sz w:val="20"/>
          <w:szCs w:val="20"/>
        </w:rPr>
        <w:t xml:space="preserve"> </w:t>
      </w:r>
    </w:p>
    <w:p w14:paraId="54699167" w14:textId="153AAAC3" w:rsidR="00D74137" w:rsidRPr="00263E5B" w:rsidRDefault="00D74137" w:rsidP="00D74137">
      <w:pPr>
        <w:pStyle w:val="NormalWeb"/>
        <w:rPr>
          <w:rFonts w:ascii="Trebuchet MS" w:hAnsi="Trebuchet MS"/>
          <w:sz w:val="20"/>
          <w:szCs w:val="20"/>
        </w:rPr>
      </w:pPr>
      <w:r>
        <w:rPr>
          <w:rFonts w:ascii="Trebuchet MS" w:hAnsi="Trebuchet MS"/>
          <w:sz w:val="20"/>
          <w:szCs w:val="20"/>
        </w:rPr>
        <w:lastRenderedPageBreak/>
        <w:t>R</w:t>
      </w:r>
      <w:r w:rsidRPr="00263E5B">
        <w:rPr>
          <w:rFonts w:ascii="Trebuchet MS" w:hAnsi="Trebuchet MS"/>
          <w:sz w:val="20"/>
          <w:szCs w:val="20"/>
        </w:rPr>
        <w:t>etransmissions of the last packet by the intermediate routers take up a total of (</w:t>
      </w:r>
      <w:r w:rsidRPr="00263E5B">
        <w:rPr>
          <w:rFonts w:ascii="Trebuchet MS" w:hAnsi="Trebuchet MS"/>
          <w:i/>
          <w:iCs/>
          <w:sz w:val="20"/>
          <w:szCs w:val="20"/>
        </w:rPr>
        <w:t xml:space="preserve">k </w:t>
      </w:r>
      <w:r w:rsidRPr="00263E5B">
        <w:rPr>
          <w:rFonts w:ascii="Trebuchet MS" w:hAnsi="Trebuchet MS" w:cs="Cambria Math"/>
          <w:sz w:val="20"/>
          <w:szCs w:val="20"/>
        </w:rPr>
        <w:t>−</w:t>
      </w:r>
      <w:r w:rsidRPr="00263E5B">
        <w:rPr>
          <w:rFonts w:ascii="Trebuchet MS" w:hAnsi="Trebuchet MS"/>
          <w:sz w:val="20"/>
          <w:szCs w:val="20"/>
        </w:rPr>
        <w:t xml:space="preserve"> 1)</w:t>
      </w:r>
      <w:r>
        <w:rPr>
          <w:rFonts w:ascii="Trebuchet MS" w:hAnsi="Trebuchet MS"/>
          <w:sz w:val="20"/>
          <w:szCs w:val="20"/>
        </w:rPr>
        <w:t>*</w:t>
      </w:r>
      <w:r w:rsidRPr="00263E5B">
        <w:rPr>
          <w:rFonts w:ascii="Trebuchet MS" w:hAnsi="Trebuchet MS"/>
          <w:sz w:val="20"/>
          <w:szCs w:val="20"/>
        </w:rPr>
        <w:t>(</w:t>
      </w:r>
      <w:r w:rsidRPr="00263E5B">
        <w:rPr>
          <w:rFonts w:ascii="Trebuchet MS" w:hAnsi="Trebuchet MS"/>
          <w:i/>
          <w:iCs/>
          <w:sz w:val="20"/>
          <w:szCs w:val="20"/>
        </w:rPr>
        <w:t xml:space="preserve">p </w:t>
      </w:r>
      <w:r w:rsidRPr="00263E5B">
        <w:rPr>
          <w:rFonts w:ascii="Trebuchet MS" w:hAnsi="Trebuchet MS"/>
          <w:sz w:val="20"/>
          <w:szCs w:val="20"/>
        </w:rPr>
        <w:t xml:space="preserve">+ </w:t>
      </w:r>
      <w:r w:rsidRPr="00263E5B">
        <w:rPr>
          <w:rFonts w:ascii="Trebuchet MS" w:hAnsi="Trebuchet MS"/>
          <w:i/>
          <w:iCs/>
          <w:sz w:val="20"/>
          <w:szCs w:val="20"/>
        </w:rPr>
        <w:t>h</w:t>
      </w:r>
      <w:r w:rsidRPr="00263E5B">
        <w:rPr>
          <w:rFonts w:ascii="Trebuchet MS" w:hAnsi="Trebuchet MS"/>
          <w:sz w:val="20"/>
          <w:szCs w:val="20"/>
        </w:rPr>
        <w:t>)</w:t>
      </w:r>
      <w:r w:rsidRPr="00263E5B">
        <w:rPr>
          <w:rFonts w:ascii="Trebuchet MS" w:hAnsi="Trebuchet MS"/>
          <w:i/>
          <w:iCs/>
          <w:sz w:val="20"/>
          <w:szCs w:val="20"/>
        </w:rPr>
        <w:t xml:space="preserve">/b </w:t>
      </w:r>
      <w:r w:rsidRPr="00263E5B">
        <w:rPr>
          <w:rFonts w:ascii="Trebuchet MS" w:hAnsi="Trebuchet MS"/>
          <w:sz w:val="20"/>
          <w:szCs w:val="20"/>
        </w:rPr>
        <w:t xml:space="preserve">sec. </w:t>
      </w:r>
    </w:p>
    <w:p w14:paraId="70FBFA27" w14:textId="4F103C9B" w:rsidR="00D74137" w:rsidRDefault="00D74137" w:rsidP="00D74137">
      <w:pPr>
        <w:pStyle w:val="NormalWeb"/>
        <w:rPr>
          <w:rFonts w:ascii="Trebuchet MS" w:hAnsi="Trebuchet MS"/>
          <w:i/>
          <w:iCs/>
          <w:sz w:val="20"/>
          <w:szCs w:val="20"/>
        </w:rPr>
      </w:pPr>
      <w:r>
        <w:rPr>
          <w:rFonts w:ascii="Trebuchet MS" w:hAnsi="Trebuchet MS"/>
          <w:sz w:val="20"/>
          <w:szCs w:val="20"/>
        </w:rPr>
        <w:t>Total delay = T</w:t>
      </w:r>
      <w:r w:rsidRPr="00263E5B">
        <w:rPr>
          <w:rFonts w:ascii="Trebuchet MS" w:hAnsi="Trebuchet MS"/>
          <w:sz w:val="20"/>
          <w:szCs w:val="20"/>
        </w:rPr>
        <w:t>ime for the source to send all the bits</w:t>
      </w:r>
      <w:r>
        <w:rPr>
          <w:rFonts w:ascii="Trebuchet MS" w:hAnsi="Trebuchet MS"/>
          <w:sz w:val="20"/>
          <w:szCs w:val="20"/>
        </w:rPr>
        <w:t xml:space="preserve"> + T</w:t>
      </w:r>
      <w:r w:rsidRPr="00263E5B">
        <w:rPr>
          <w:rFonts w:ascii="Trebuchet MS" w:hAnsi="Trebuchet MS"/>
          <w:sz w:val="20"/>
          <w:szCs w:val="20"/>
        </w:rPr>
        <w:t>ime for the routers to carry the last packet to the destination</w:t>
      </w:r>
      <w:r>
        <w:rPr>
          <w:rFonts w:ascii="Trebuchet MS" w:hAnsi="Trebuchet MS"/>
          <w:sz w:val="20"/>
          <w:szCs w:val="20"/>
        </w:rPr>
        <w:t>=</w:t>
      </w:r>
      <w:r w:rsidRPr="00263E5B">
        <w:rPr>
          <w:rFonts w:ascii="Trebuchet MS" w:hAnsi="Trebuchet MS"/>
          <w:sz w:val="20"/>
          <w:szCs w:val="20"/>
        </w:rPr>
        <w:t xml:space="preserve"> (</w:t>
      </w:r>
      <w:r w:rsidRPr="00263E5B">
        <w:rPr>
          <w:rFonts w:ascii="Trebuchet MS" w:hAnsi="Trebuchet MS"/>
          <w:i/>
          <w:iCs/>
          <w:sz w:val="20"/>
          <w:szCs w:val="20"/>
        </w:rPr>
        <w:t xml:space="preserve">p </w:t>
      </w:r>
      <w:r w:rsidRPr="00263E5B">
        <w:rPr>
          <w:rFonts w:ascii="Trebuchet MS" w:hAnsi="Trebuchet MS"/>
          <w:sz w:val="20"/>
          <w:szCs w:val="20"/>
        </w:rPr>
        <w:t xml:space="preserve">+ </w:t>
      </w:r>
      <w:r w:rsidRPr="00263E5B">
        <w:rPr>
          <w:rFonts w:ascii="Trebuchet MS" w:hAnsi="Trebuchet MS"/>
          <w:i/>
          <w:iCs/>
          <w:sz w:val="20"/>
          <w:szCs w:val="20"/>
        </w:rPr>
        <w:t>h</w:t>
      </w:r>
      <w:r w:rsidRPr="00263E5B">
        <w:rPr>
          <w:rFonts w:ascii="Trebuchet MS" w:hAnsi="Trebuchet MS"/>
          <w:sz w:val="20"/>
          <w:szCs w:val="20"/>
        </w:rPr>
        <w:t>)</w:t>
      </w:r>
      <w:r w:rsidRPr="00263E5B">
        <w:rPr>
          <w:rFonts w:ascii="Trebuchet MS" w:hAnsi="Trebuchet MS"/>
          <w:i/>
          <w:iCs/>
          <w:sz w:val="20"/>
          <w:szCs w:val="20"/>
        </w:rPr>
        <w:t xml:space="preserve">x /pb </w:t>
      </w:r>
      <w:r w:rsidRPr="00263E5B">
        <w:rPr>
          <w:rFonts w:ascii="Trebuchet MS" w:hAnsi="Trebuchet MS"/>
          <w:sz w:val="20"/>
          <w:szCs w:val="20"/>
        </w:rPr>
        <w:t xml:space="preserve">+ </w:t>
      </w:r>
      <w:r>
        <w:rPr>
          <w:rFonts w:ascii="Trebuchet MS" w:hAnsi="Trebuchet MS"/>
          <w:sz w:val="20"/>
          <w:szCs w:val="20"/>
        </w:rPr>
        <w:t>(</w:t>
      </w:r>
      <w:r w:rsidRPr="00263E5B">
        <w:rPr>
          <w:rFonts w:ascii="Trebuchet MS" w:hAnsi="Trebuchet MS"/>
          <w:i/>
          <w:iCs/>
          <w:sz w:val="20"/>
          <w:szCs w:val="20"/>
        </w:rPr>
        <w:t xml:space="preserve">k </w:t>
      </w:r>
      <w:r w:rsidRPr="00263E5B">
        <w:rPr>
          <w:rFonts w:ascii="Trebuchet MS" w:hAnsi="Trebuchet MS" w:cs="Cambria Math"/>
          <w:sz w:val="20"/>
          <w:szCs w:val="20"/>
        </w:rPr>
        <w:t>−</w:t>
      </w:r>
      <w:r w:rsidRPr="00263E5B">
        <w:rPr>
          <w:rFonts w:ascii="Trebuchet MS" w:hAnsi="Trebuchet MS"/>
          <w:sz w:val="20"/>
          <w:szCs w:val="20"/>
        </w:rPr>
        <w:t xml:space="preserve"> 1)</w:t>
      </w:r>
      <w:r w:rsidRPr="00D74137">
        <w:rPr>
          <w:rFonts w:ascii="Trebuchet MS" w:hAnsi="Trebuchet MS"/>
          <w:sz w:val="20"/>
          <w:szCs w:val="20"/>
        </w:rPr>
        <w:t xml:space="preserve"> </w:t>
      </w:r>
      <w:r w:rsidRPr="00263E5B">
        <w:rPr>
          <w:rFonts w:ascii="Trebuchet MS" w:hAnsi="Trebuchet MS"/>
          <w:sz w:val="20"/>
          <w:szCs w:val="20"/>
        </w:rPr>
        <w:t>(</w:t>
      </w:r>
      <w:r w:rsidRPr="00263E5B">
        <w:rPr>
          <w:rFonts w:ascii="Trebuchet MS" w:hAnsi="Trebuchet MS"/>
          <w:i/>
          <w:iCs/>
          <w:sz w:val="20"/>
          <w:szCs w:val="20"/>
        </w:rPr>
        <w:t xml:space="preserve">p </w:t>
      </w:r>
      <w:r w:rsidRPr="00263E5B">
        <w:rPr>
          <w:rFonts w:ascii="Trebuchet MS" w:hAnsi="Trebuchet MS"/>
          <w:sz w:val="20"/>
          <w:szCs w:val="20"/>
        </w:rPr>
        <w:t xml:space="preserve">+ </w:t>
      </w:r>
      <w:r w:rsidRPr="00263E5B">
        <w:rPr>
          <w:rFonts w:ascii="Trebuchet MS" w:hAnsi="Trebuchet MS"/>
          <w:i/>
          <w:iCs/>
          <w:sz w:val="20"/>
          <w:szCs w:val="20"/>
        </w:rPr>
        <w:t xml:space="preserve">h </w:t>
      </w:r>
      <w:r w:rsidRPr="00263E5B">
        <w:rPr>
          <w:rFonts w:ascii="Trebuchet MS" w:hAnsi="Trebuchet MS"/>
          <w:sz w:val="20"/>
          <w:szCs w:val="20"/>
        </w:rPr>
        <w:t xml:space="preserve">) </w:t>
      </w:r>
      <w:r w:rsidRPr="00263E5B">
        <w:rPr>
          <w:rFonts w:ascii="Trebuchet MS" w:hAnsi="Trebuchet MS"/>
          <w:i/>
          <w:iCs/>
          <w:sz w:val="20"/>
          <w:szCs w:val="20"/>
        </w:rPr>
        <w:t>/ b</w:t>
      </w:r>
    </w:p>
    <w:p w14:paraId="7C032328" w14:textId="3D44BAEB" w:rsidR="00D74137" w:rsidRPr="00D74137" w:rsidRDefault="00D74137" w:rsidP="00BE17D7">
      <w:pPr>
        <w:pStyle w:val="NormalWeb"/>
      </w:pPr>
      <w:r w:rsidRPr="00D74137">
        <w:rPr>
          <w:rFonts w:ascii="Times" w:hAnsi="Times"/>
          <w:sz w:val="22"/>
          <w:szCs w:val="22"/>
        </w:rPr>
        <w:t xml:space="preserve">Minimizing this quantity with respect to </w:t>
      </w:r>
      <w:r w:rsidRPr="00D74137">
        <w:rPr>
          <w:rFonts w:ascii="Times" w:hAnsi="Times"/>
          <w:i/>
          <w:iCs/>
          <w:sz w:val="22"/>
          <w:szCs w:val="22"/>
        </w:rPr>
        <w:t>p</w:t>
      </w:r>
      <w:r w:rsidRPr="00D74137">
        <w:rPr>
          <w:rFonts w:ascii="Times" w:hAnsi="Times"/>
          <w:sz w:val="22"/>
          <w:szCs w:val="22"/>
        </w:rPr>
        <w:t xml:space="preserve">, we find </w:t>
      </w:r>
      <w:r w:rsidR="00BE17D7" w:rsidRPr="00BE17D7">
        <w:rPr>
          <w:rFonts w:ascii="Times" w:hAnsi="Times"/>
          <w:i/>
          <w:iCs/>
          <w:sz w:val="22"/>
          <w:szCs w:val="22"/>
        </w:rPr>
        <w:t xml:space="preserve">p </w:t>
      </w:r>
      <w:r w:rsidR="00BE17D7" w:rsidRPr="00BE17D7">
        <w:rPr>
          <w:rFonts w:ascii="Symbol" w:hAnsi="Symbol"/>
          <w:sz w:val="22"/>
          <w:szCs w:val="22"/>
        </w:rPr>
        <w:t xml:space="preserve">= </w:t>
      </w:r>
      <w:r w:rsidR="00BE17D7" w:rsidRPr="00BE17D7">
        <w:rPr>
          <w:rFonts w:ascii="Times" w:hAnsi="Times"/>
          <w:i/>
          <w:iCs/>
          <w:sz w:val="22"/>
          <w:szCs w:val="22"/>
        </w:rPr>
        <w:t>hx/</w:t>
      </w:r>
      <w:r w:rsidR="00BE17D7" w:rsidRPr="00BE17D7">
        <w:rPr>
          <w:rFonts w:ascii="Times" w:hAnsi="Times"/>
          <w:sz w:val="22"/>
          <w:szCs w:val="22"/>
        </w:rPr>
        <w:t>(</w:t>
      </w:r>
      <w:r w:rsidR="00BE17D7" w:rsidRPr="00BE17D7">
        <w:rPr>
          <w:rFonts w:ascii="Times" w:hAnsi="Times"/>
          <w:i/>
          <w:iCs/>
          <w:sz w:val="22"/>
          <w:szCs w:val="22"/>
        </w:rPr>
        <w:t>k</w:t>
      </w:r>
      <w:r w:rsidR="00BE17D7" w:rsidRPr="00BE17D7">
        <w:rPr>
          <w:rFonts w:ascii="Cambria Math" w:hAnsi="Cambria Math" w:cs="Cambria Math"/>
          <w:sz w:val="22"/>
          <w:szCs w:val="22"/>
        </w:rPr>
        <w:t>−</w:t>
      </w:r>
      <w:r w:rsidR="00BE17D7" w:rsidRPr="00BE17D7">
        <w:rPr>
          <w:rFonts w:ascii="Times" w:hAnsi="Times"/>
          <w:sz w:val="22"/>
          <w:szCs w:val="22"/>
        </w:rPr>
        <w:t>1)</w:t>
      </w:r>
    </w:p>
    <w:p w14:paraId="1F68A52D" w14:textId="77777777" w:rsidR="00D74137" w:rsidRPr="00263E5B" w:rsidRDefault="00D74137" w:rsidP="00D74137">
      <w:pPr>
        <w:rPr>
          <w:rFonts w:ascii="Trebuchet MS" w:hAnsi="Trebuchet MS"/>
          <w:sz w:val="20"/>
        </w:rPr>
      </w:pPr>
    </w:p>
    <w:p w14:paraId="0C957BB4"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[4] [4 points] A CDMA receiver gets the following chips (-1 +1 +1 -1 +1 +3 -1 -3). Assuming the chip sequences used on the lecture slides, which stations transmitted, and which bit did each one send?</w:t>
      </w:r>
    </w:p>
    <w:p w14:paraId="5DB75F63" w14:textId="77777777" w:rsidR="00D74137" w:rsidRPr="00263E5B" w:rsidRDefault="00D74137" w:rsidP="00D74137">
      <w:pPr>
        <w:rPr>
          <w:rFonts w:ascii="Trebuchet MS" w:hAnsi="Trebuchet MS"/>
          <w:sz w:val="20"/>
        </w:rPr>
      </w:pPr>
    </w:p>
    <w:p w14:paraId="5ED33F3E"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Taking the dot product of the signal with each station – </w:t>
      </w:r>
    </w:p>
    <w:p w14:paraId="692E050A" w14:textId="77777777" w:rsidR="00D74137" w:rsidRPr="00263E5B" w:rsidRDefault="00D74137" w:rsidP="00D74137">
      <w:pPr>
        <w:rPr>
          <w:rFonts w:ascii="Trebuchet MS" w:hAnsi="Trebuchet MS"/>
          <w:sz w:val="20"/>
        </w:rPr>
      </w:pPr>
    </w:p>
    <w:p w14:paraId="25843078" w14:textId="77777777" w:rsidR="00D74137" w:rsidRPr="00263E5B" w:rsidRDefault="00D74137" w:rsidP="00D74137">
      <w:pPr>
        <w:rPr>
          <w:rFonts w:ascii="Trebuchet MS" w:hAnsi="Trebuchet MS"/>
          <w:sz w:val="20"/>
        </w:rPr>
      </w:pPr>
      <w:r w:rsidRPr="00263E5B">
        <w:rPr>
          <w:rFonts w:ascii="Trebuchet MS" w:hAnsi="Trebuchet MS"/>
          <w:sz w:val="20"/>
        </w:rPr>
        <w:t>S.A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5B442B48"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 (-3)]/8</w:t>
      </w:r>
    </w:p>
    <w:p w14:paraId="613D5221"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0884A830" w14:textId="77777777" w:rsidR="00D74137" w:rsidRPr="00263E5B" w:rsidRDefault="00D74137" w:rsidP="00D74137">
      <w:pPr>
        <w:rPr>
          <w:rFonts w:ascii="Trebuchet MS" w:hAnsi="Trebuchet MS"/>
          <w:sz w:val="20"/>
        </w:rPr>
      </w:pPr>
    </w:p>
    <w:p w14:paraId="6434F800" w14:textId="77777777" w:rsidR="00D74137" w:rsidRPr="00263E5B" w:rsidRDefault="00D74137" w:rsidP="00D74137">
      <w:pPr>
        <w:rPr>
          <w:rFonts w:ascii="Trebuchet MS" w:hAnsi="Trebuchet MS"/>
          <w:sz w:val="20"/>
        </w:rPr>
      </w:pPr>
      <w:r w:rsidRPr="00263E5B">
        <w:rPr>
          <w:rFonts w:ascii="Trebuchet MS" w:hAnsi="Trebuchet MS"/>
          <w:sz w:val="20"/>
        </w:rPr>
        <w:t>This implies that A transmitted with its negation signal (-1).</w:t>
      </w:r>
    </w:p>
    <w:p w14:paraId="5F1B0B8A" w14:textId="77777777" w:rsidR="00D74137" w:rsidRPr="00263E5B" w:rsidRDefault="00D74137" w:rsidP="00D74137">
      <w:pPr>
        <w:rPr>
          <w:rFonts w:ascii="Trebuchet MS" w:hAnsi="Trebuchet MS"/>
          <w:sz w:val="20"/>
        </w:rPr>
      </w:pPr>
    </w:p>
    <w:p w14:paraId="2B968A6C" w14:textId="77777777" w:rsidR="00D74137" w:rsidRPr="00263E5B" w:rsidRDefault="00D74137" w:rsidP="00D74137">
      <w:pPr>
        <w:rPr>
          <w:rFonts w:ascii="Trebuchet MS" w:hAnsi="Trebuchet MS"/>
          <w:sz w:val="20"/>
        </w:rPr>
      </w:pPr>
      <w:r w:rsidRPr="00263E5B">
        <w:rPr>
          <w:rFonts w:ascii="Trebuchet MS" w:hAnsi="Trebuchet MS"/>
          <w:sz w:val="20"/>
        </w:rPr>
        <w:t>S.B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49490A2E"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+ 3]/8</w:t>
      </w:r>
    </w:p>
    <w:p w14:paraId="1218625A"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4C81CFCA" w14:textId="77777777" w:rsidR="00D74137" w:rsidRPr="00263E5B" w:rsidRDefault="00D74137" w:rsidP="00D74137">
      <w:pPr>
        <w:rPr>
          <w:rFonts w:ascii="Trebuchet MS" w:hAnsi="Trebuchet MS"/>
          <w:sz w:val="20"/>
        </w:rPr>
      </w:pPr>
    </w:p>
    <w:p w14:paraId="2B0D61F5" w14:textId="77777777" w:rsidR="00D74137" w:rsidRPr="00263E5B" w:rsidRDefault="00D74137" w:rsidP="00D74137">
      <w:pPr>
        <w:rPr>
          <w:rFonts w:ascii="Trebuchet MS" w:hAnsi="Trebuchet MS"/>
          <w:sz w:val="20"/>
        </w:rPr>
      </w:pPr>
      <w:r w:rsidRPr="00263E5B">
        <w:rPr>
          <w:rFonts w:ascii="Trebuchet MS" w:hAnsi="Trebuchet MS"/>
          <w:sz w:val="20"/>
        </w:rPr>
        <w:t>This implies that B transmitted with its positive signal (+1).</w:t>
      </w:r>
    </w:p>
    <w:p w14:paraId="3B73CB39" w14:textId="77777777" w:rsidR="00D74137" w:rsidRPr="00263E5B" w:rsidRDefault="00D74137" w:rsidP="00D74137">
      <w:pPr>
        <w:rPr>
          <w:rFonts w:ascii="Trebuchet MS" w:hAnsi="Trebuchet MS"/>
          <w:sz w:val="20"/>
        </w:rPr>
      </w:pPr>
    </w:p>
    <w:p w14:paraId="64480DAA" w14:textId="77777777" w:rsidR="00D74137" w:rsidRPr="00263E5B" w:rsidRDefault="00D74137" w:rsidP="00D74137">
      <w:pPr>
        <w:rPr>
          <w:rFonts w:ascii="Trebuchet MS" w:hAnsi="Trebuchet MS"/>
          <w:sz w:val="20"/>
        </w:rPr>
      </w:pPr>
      <w:r w:rsidRPr="00263E5B">
        <w:rPr>
          <w:rFonts w:ascii="Trebuchet MS" w:hAnsi="Trebuchet MS"/>
          <w:sz w:val="20"/>
        </w:rPr>
        <w:t>S.C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3B41294C"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 + 1 + (-1) + (-1) + 1 + 3 + 1 +3]/8</w:t>
      </w:r>
    </w:p>
    <w:p w14:paraId="4DDA09B9"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1</w:t>
      </w:r>
    </w:p>
    <w:p w14:paraId="40B3D221" w14:textId="77777777" w:rsidR="00D74137" w:rsidRPr="00263E5B" w:rsidRDefault="00D74137" w:rsidP="00D74137">
      <w:pPr>
        <w:rPr>
          <w:rFonts w:ascii="Trebuchet MS" w:hAnsi="Trebuchet MS"/>
          <w:sz w:val="20"/>
        </w:rPr>
      </w:pPr>
    </w:p>
    <w:p w14:paraId="4D91003F" w14:textId="77777777" w:rsidR="00D74137" w:rsidRPr="00263E5B" w:rsidRDefault="00D74137" w:rsidP="00D74137">
      <w:pPr>
        <w:rPr>
          <w:rFonts w:ascii="Trebuchet MS" w:hAnsi="Trebuchet MS"/>
          <w:sz w:val="20"/>
        </w:rPr>
      </w:pPr>
      <w:r w:rsidRPr="00263E5B">
        <w:rPr>
          <w:rFonts w:ascii="Trebuchet MS" w:hAnsi="Trebuchet MS"/>
          <w:sz w:val="20"/>
        </w:rPr>
        <w:t>This implies that C transmitted with its positive signal (+1).</w:t>
      </w:r>
    </w:p>
    <w:p w14:paraId="4EC35CEF" w14:textId="77777777" w:rsidR="00D74137" w:rsidRPr="00263E5B" w:rsidRDefault="00D74137" w:rsidP="00D74137">
      <w:pPr>
        <w:rPr>
          <w:rFonts w:ascii="Trebuchet MS" w:hAnsi="Trebuchet MS"/>
          <w:sz w:val="20"/>
        </w:rPr>
      </w:pPr>
    </w:p>
    <w:p w14:paraId="37D113D1" w14:textId="77777777" w:rsidR="00D74137" w:rsidRPr="00263E5B" w:rsidRDefault="00D74137" w:rsidP="00D74137">
      <w:pPr>
        <w:rPr>
          <w:rFonts w:ascii="Trebuchet MS" w:hAnsi="Trebuchet MS"/>
          <w:sz w:val="20"/>
        </w:rPr>
      </w:pPr>
      <w:r w:rsidRPr="00263E5B">
        <w:rPr>
          <w:rFonts w:ascii="Trebuchet MS" w:hAnsi="Trebuchet MS"/>
          <w:sz w:val="20"/>
        </w:rPr>
        <w:t>S.D = (-1 +1 +1 -1 +1 +3 -1 -3</w:t>
      </w:r>
      <w:proofErr w:type="gramStart"/>
      <w:r w:rsidRPr="00263E5B">
        <w:rPr>
          <w:rFonts w:ascii="Trebuchet MS" w:hAnsi="Trebuchet MS"/>
          <w:sz w:val="20"/>
        </w:rPr>
        <w:t>) .</w:t>
      </w:r>
      <w:proofErr w:type="gramEnd"/>
      <w:r w:rsidRPr="00263E5B">
        <w:rPr>
          <w:rFonts w:ascii="Trebuchet MS" w:hAnsi="Trebuchet MS"/>
          <w:sz w:val="20"/>
        </w:rPr>
        <w:t xml:space="preserve"> (-1 +1 -1 -1 -1 -1 +1 -1)</w:t>
      </w:r>
    </w:p>
    <w:p w14:paraId="6AF20E57" w14:textId="77777777" w:rsidR="00D74137" w:rsidRPr="00263E5B" w:rsidRDefault="00D74137" w:rsidP="00D74137">
      <w:pPr>
        <w:rPr>
          <w:rFonts w:ascii="Trebuchet MS" w:hAnsi="Trebuchet MS"/>
          <w:sz w:val="20"/>
        </w:rPr>
      </w:pPr>
      <w:r w:rsidRPr="00263E5B">
        <w:rPr>
          <w:rFonts w:ascii="Trebuchet MS" w:hAnsi="Trebuchet MS"/>
          <w:sz w:val="20"/>
        </w:rPr>
        <w:t>=&gt; [1 + 1 + (-1) + 1 + (-1) + (-3) + (-1) + 3]/8</w:t>
      </w:r>
    </w:p>
    <w:p w14:paraId="631D2281" w14:textId="77777777" w:rsidR="00D74137" w:rsidRPr="00263E5B" w:rsidRDefault="00D74137" w:rsidP="00D74137">
      <w:pPr>
        <w:rPr>
          <w:rFonts w:ascii="Trebuchet MS" w:hAnsi="Trebuchet MS"/>
          <w:sz w:val="20"/>
        </w:rPr>
      </w:pPr>
      <w:r w:rsidRPr="00263E5B">
        <w:rPr>
          <w:rFonts w:ascii="Trebuchet MS" w:hAnsi="Trebuchet MS"/>
          <w:sz w:val="20"/>
        </w:rPr>
        <w:t>=&gt; 0</w:t>
      </w:r>
    </w:p>
    <w:p w14:paraId="6FC1954A" w14:textId="77777777" w:rsidR="00D74137" w:rsidRPr="00263E5B" w:rsidRDefault="00D74137" w:rsidP="00D74137">
      <w:pPr>
        <w:rPr>
          <w:rFonts w:ascii="Trebuchet MS" w:hAnsi="Trebuchet MS"/>
          <w:sz w:val="20"/>
        </w:rPr>
      </w:pPr>
    </w:p>
    <w:p w14:paraId="70891D55" w14:textId="77777777" w:rsidR="00D74137" w:rsidRPr="00263E5B" w:rsidRDefault="00D74137" w:rsidP="00D74137">
      <w:pPr>
        <w:rPr>
          <w:rFonts w:ascii="Trebuchet MS" w:hAnsi="Trebuchet MS"/>
          <w:sz w:val="20"/>
        </w:rPr>
      </w:pPr>
      <w:r w:rsidRPr="00263E5B">
        <w:rPr>
          <w:rFonts w:ascii="Trebuchet MS" w:hAnsi="Trebuchet MS"/>
          <w:sz w:val="20"/>
        </w:rPr>
        <w:t>This implies that D was not transmitted.</w:t>
      </w:r>
    </w:p>
    <w:p w14:paraId="573743FB" w14:textId="77777777" w:rsidR="00D74137" w:rsidRPr="00263E5B" w:rsidRDefault="00D74137" w:rsidP="00D74137">
      <w:pPr>
        <w:rPr>
          <w:rFonts w:ascii="Trebuchet MS" w:hAnsi="Trebuchet MS"/>
          <w:sz w:val="20"/>
        </w:rPr>
      </w:pPr>
    </w:p>
    <w:p w14:paraId="7E37E8FE" w14:textId="77777777" w:rsidR="00D74137" w:rsidRPr="00263E5B" w:rsidRDefault="00D74137" w:rsidP="00D74137">
      <w:pPr>
        <w:rPr>
          <w:rFonts w:ascii="Trebuchet MS" w:hAnsi="Trebuchet MS"/>
          <w:sz w:val="20"/>
        </w:rPr>
      </w:pPr>
      <w:r w:rsidRPr="00263E5B">
        <w:rPr>
          <w:rFonts w:ascii="Trebuchet MS" w:hAnsi="Trebuchet MS"/>
          <w:sz w:val="20"/>
        </w:rPr>
        <w:t>The signal was made in this way – A bar + B + C.</w:t>
      </w:r>
    </w:p>
    <w:p w14:paraId="41F25F4B" w14:textId="77777777" w:rsidR="00D74137" w:rsidRPr="00263E5B" w:rsidRDefault="00D74137" w:rsidP="00D74137">
      <w:pPr>
        <w:rPr>
          <w:rFonts w:ascii="Trebuchet MS" w:hAnsi="Trebuchet MS"/>
          <w:sz w:val="20"/>
        </w:rPr>
      </w:pPr>
    </w:p>
    <w:p w14:paraId="0A3EA661"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 xml:space="preserve">[5] [4 points] The 66 low-orbit satellites in the </w:t>
      </w:r>
      <w:proofErr w:type="spellStart"/>
      <w:r w:rsidRPr="00D74137">
        <w:rPr>
          <w:rFonts w:ascii="Trebuchet MS" w:hAnsi="Trebuchet MS"/>
          <w:color w:val="4472C4" w:themeColor="accent1"/>
          <w:sz w:val="20"/>
        </w:rPr>
        <w:t>Irdium</w:t>
      </w:r>
      <w:proofErr w:type="spellEnd"/>
      <w:r w:rsidRPr="00D74137">
        <w:rPr>
          <w:rFonts w:ascii="Trebuchet MS" w:hAnsi="Trebuchet MS"/>
          <w:color w:val="4472C4" w:themeColor="accent1"/>
          <w:sz w:val="20"/>
        </w:rPr>
        <w:t xml:space="preserve"> project are divided into 6 necklaces around the earth. At the altitude they are using, the period is 90 minutes. What is the average interval for handoffs for a stationary transmitter?</w:t>
      </w:r>
    </w:p>
    <w:p w14:paraId="20817A75" w14:textId="77777777" w:rsidR="00D74137" w:rsidRPr="00263E5B" w:rsidRDefault="00D74137" w:rsidP="00D74137">
      <w:pPr>
        <w:rPr>
          <w:rFonts w:ascii="Trebuchet MS" w:hAnsi="Trebuchet MS"/>
          <w:sz w:val="20"/>
        </w:rPr>
      </w:pPr>
    </w:p>
    <w:p w14:paraId="22439C38"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There are 11 satellites in each necklace. For a stationary transmitter, there are 11 satellites crossing every 90 minutes. </w:t>
      </w:r>
    </w:p>
    <w:p w14:paraId="16CCCF49" w14:textId="77777777" w:rsidR="00D74137" w:rsidRPr="00263E5B" w:rsidRDefault="00D74137" w:rsidP="00D74137">
      <w:pPr>
        <w:rPr>
          <w:rFonts w:ascii="Trebuchet MS" w:hAnsi="Trebuchet MS"/>
          <w:sz w:val="20"/>
        </w:rPr>
      </w:pPr>
    </w:p>
    <w:p w14:paraId="4A38ED2C" w14:textId="77777777" w:rsidR="00D74137" w:rsidRPr="00263E5B" w:rsidRDefault="00D74137" w:rsidP="00D74137">
      <w:pPr>
        <w:rPr>
          <w:rFonts w:ascii="Trebuchet MS" w:hAnsi="Trebuchet MS"/>
          <w:sz w:val="20"/>
        </w:rPr>
      </w:pPr>
      <w:r w:rsidRPr="00263E5B">
        <w:rPr>
          <w:rFonts w:ascii="Trebuchet MS" w:hAnsi="Trebuchet MS"/>
          <w:sz w:val="20"/>
        </w:rPr>
        <w:t>Therefore, the handoff interval = 90 * 60 / 11 = 491 seconds.</w:t>
      </w:r>
    </w:p>
    <w:p w14:paraId="04EFA008" w14:textId="77777777" w:rsidR="00D74137" w:rsidRPr="00263E5B" w:rsidRDefault="00D74137" w:rsidP="00D74137">
      <w:pPr>
        <w:rPr>
          <w:rFonts w:ascii="Trebuchet MS" w:hAnsi="Trebuchet MS"/>
          <w:sz w:val="20"/>
        </w:rPr>
      </w:pPr>
    </w:p>
    <w:p w14:paraId="77DB0DB9" w14:textId="77777777" w:rsidR="00D74137" w:rsidRPr="00263E5B" w:rsidRDefault="00D74137" w:rsidP="00D74137">
      <w:pPr>
        <w:rPr>
          <w:rFonts w:ascii="Trebuchet MS" w:hAnsi="Trebuchet MS"/>
          <w:sz w:val="20"/>
        </w:rPr>
      </w:pPr>
      <w:r w:rsidRPr="00263E5B">
        <w:rPr>
          <w:rFonts w:ascii="Trebuchet MS" w:hAnsi="Trebuchet MS"/>
          <w:sz w:val="20"/>
        </w:rPr>
        <w:t>[6] [4 points] Calculate the end-to-end transit time for a packet for both GEO (altitude:35,000 km), MEO (altitude: 18,000 km) and LEO (altitude: 750 km) satellites.</w:t>
      </w:r>
    </w:p>
    <w:p w14:paraId="29AA629A" w14:textId="77777777" w:rsidR="00D74137" w:rsidRPr="00263E5B" w:rsidRDefault="00D74137" w:rsidP="00D74137">
      <w:pPr>
        <w:rPr>
          <w:rFonts w:ascii="Trebuchet MS" w:hAnsi="Trebuchet MS"/>
          <w:sz w:val="20"/>
        </w:rPr>
      </w:pPr>
    </w:p>
    <w:p w14:paraId="0895731C" w14:textId="77777777" w:rsidR="00D74137" w:rsidRPr="00263E5B" w:rsidRDefault="00D74137" w:rsidP="00D74137">
      <w:pPr>
        <w:rPr>
          <w:rFonts w:ascii="Trebuchet MS" w:hAnsi="Trebuchet MS"/>
          <w:sz w:val="20"/>
        </w:rPr>
      </w:pPr>
      <w:r w:rsidRPr="00263E5B">
        <w:rPr>
          <w:rFonts w:ascii="Trebuchet MS" w:hAnsi="Trebuchet MS"/>
          <w:b/>
          <w:bCs/>
          <w:sz w:val="20"/>
        </w:rPr>
        <w:t xml:space="preserve">Ans </w:t>
      </w:r>
      <w:r w:rsidRPr="00263E5B">
        <w:rPr>
          <w:rFonts w:ascii="Trebuchet MS" w:hAnsi="Trebuchet MS"/>
          <w:sz w:val="20"/>
        </w:rPr>
        <w:t>– We can use the formula Speed = Distance/Time, where</w:t>
      </w:r>
    </w:p>
    <w:p w14:paraId="686D9F62" w14:textId="77777777" w:rsidR="00D74137" w:rsidRPr="00263E5B" w:rsidRDefault="00D74137" w:rsidP="00D74137">
      <w:pPr>
        <w:rPr>
          <w:rFonts w:ascii="Trebuchet MS" w:hAnsi="Trebuchet MS"/>
          <w:sz w:val="20"/>
        </w:rPr>
      </w:pPr>
      <w:r w:rsidRPr="00263E5B">
        <w:rPr>
          <w:rFonts w:ascii="Trebuchet MS" w:hAnsi="Trebuchet MS"/>
          <w:sz w:val="20"/>
        </w:rPr>
        <w:t xml:space="preserve"> </w:t>
      </w:r>
    </w:p>
    <w:p w14:paraId="508864DE" w14:textId="77777777" w:rsidR="00D74137" w:rsidRPr="00263E5B" w:rsidRDefault="00D74137" w:rsidP="00D74137">
      <w:pPr>
        <w:rPr>
          <w:rFonts w:ascii="Trebuchet MS" w:hAnsi="Trebuchet MS"/>
          <w:sz w:val="20"/>
        </w:rPr>
      </w:pPr>
      <w:r w:rsidRPr="00263E5B">
        <w:rPr>
          <w:rFonts w:ascii="Trebuchet MS" w:hAnsi="Trebuchet MS"/>
          <w:sz w:val="20"/>
        </w:rPr>
        <w:lastRenderedPageBreak/>
        <w:t>Distance = Altitude</w:t>
      </w:r>
    </w:p>
    <w:p w14:paraId="1B927291" w14:textId="77777777" w:rsidR="00D74137" w:rsidRPr="00263E5B" w:rsidRDefault="00D74137" w:rsidP="00D74137">
      <w:pPr>
        <w:rPr>
          <w:rFonts w:ascii="Trebuchet MS" w:hAnsi="Trebuchet MS"/>
          <w:sz w:val="20"/>
        </w:rPr>
      </w:pPr>
      <w:r w:rsidRPr="00263E5B">
        <w:rPr>
          <w:rFonts w:ascii="Trebuchet MS" w:hAnsi="Trebuchet MS"/>
          <w:sz w:val="20"/>
        </w:rPr>
        <w:t>Speed = Speed of light.</w:t>
      </w:r>
    </w:p>
    <w:p w14:paraId="5C41D6F4" w14:textId="77777777" w:rsidR="00D74137" w:rsidRPr="00263E5B" w:rsidRDefault="00D74137" w:rsidP="00D74137">
      <w:pPr>
        <w:rPr>
          <w:rFonts w:ascii="Trebuchet MS" w:hAnsi="Trebuchet MS"/>
          <w:sz w:val="20"/>
        </w:rPr>
      </w:pPr>
    </w:p>
    <w:p w14:paraId="64E023E8" w14:textId="77777777" w:rsidR="00D74137" w:rsidRPr="00263E5B" w:rsidRDefault="00D74137" w:rsidP="00D74137">
      <w:pPr>
        <w:rPr>
          <w:rFonts w:ascii="Trebuchet MS" w:hAnsi="Trebuchet MS"/>
          <w:sz w:val="20"/>
        </w:rPr>
      </w:pPr>
      <w:r w:rsidRPr="00263E5B">
        <w:rPr>
          <w:rFonts w:ascii="Trebuchet MS" w:hAnsi="Trebuchet MS"/>
          <w:sz w:val="20"/>
        </w:rPr>
        <w:t>But this distance is travelled twice, so we need to multiply by two to get the time.</w:t>
      </w:r>
    </w:p>
    <w:p w14:paraId="05CE7040" w14:textId="77777777" w:rsidR="00D74137" w:rsidRPr="00263E5B" w:rsidRDefault="00D74137" w:rsidP="00D74137">
      <w:pPr>
        <w:rPr>
          <w:rFonts w:ascii="Trebuchet MS" w:hAnsi="Trebuchet MS"/>
          <w:sz w:val="20"/>
        </w:rPr>
      </w:pPr>
    </w:p>
    <w:p w14:paraId="5BB4E91E" w14:textId="77777777" w:rsidR="00D74137" w:rsidRPr="00263E5B" w:rsidRDefault="00D74137" w:rsidP="00D74137">
      <w:pPr>
        <w:rPr>
          <w:rFonts w:ascii="Trebuchet MS" w:hAnsi="Trebuchet MS"/>
          <w:sz w:val="20"/>
        </w:rPr>
      </w:pPr>
      <w:r w:rsidRPr="00263E5B">
        <w:rPr>
          <w:rFonts w:ascii="Trebuchet MS" w:hAnsi="Trebuchet MS"/>
          <w:sz w:val="20"/>
        </w:rPr>
        <w:t>Time for GEO satellite = 2 * [35000 * 10</w:t>
      </w:r>
      <w:r w:rsidRPr="00263E5B">
        <w:rPr>
          <w:rFonts w:ascii="Trebuchet MS" w:hAnsi="Trebuchet MS"/>
          <w:sz w:val="20"/>
          <w:vertAlign w:val="superscript"/>
        </w:rPr>
        <w:t>3</w:t>
      </w:r>
      <w:r w:rsidRPr="00263E5B">
        <w:rPr>
          <w:rFonts w:ascii="Trebuchet MS" w:hAnsi="Trebuchet MS"/>
          <w:sz w:val="20"/>
        </w:rPr>
        <w:t xml:space="preserve"> / 3 * 10</w:t>
      </w:r>
      <w:r w:rsidRPr="00263E5B">
        <w:rPr>
          <w:rFonts w:ascii="Trebuchet MS" w:hAnsi="Trebuchet MS"/>
          <w:sz w:val="20"/>
          <w:vertAlign w:val="superscript"/>
        </w:rPr>
        <w:t>8</w:t>
      </w:r>
      <w:r w:rsidRPr="00263E5B">
        <w:rPr>
          <w:rFonts w:ascii="Trebuchet MS" w:hAnsi="Trebuchet MS"/>
          <w:sz w:val="20"/>
        </w:rPr>
        <w:t>] = 0.233 sec = 233 msec.</w:t>
      </w:r>
    </w:p>
    <w:p w14:paraId="466001A2" w14:textId="77777777" w:rsidR="00D74137" w:rsidRPr="00263E5B" w:rsidRDefault="00D74137" w:rsidP="00D74137">
      <w:pPr>
        <w:rPr>
          <w:rFonts w:ascii="Trebuchet MS" w:hAnsi="Trebuchet MS"/>
          <w:sz w:val="20"/>
        </w:rPr>
      </w:pPr>
    </w:p>
    <w:p w14:paraId="6C2B869B" w14:textId="77777777" w:rsidR="00D74137" w:rsidRPr="00263E5B" w:rsidRDefault="00D74137" w:rsidP="00D74137">
      <w:pPr>
        <w:rPr>
          <w:rFonts w:ascii="Trebuchet MS" w:hAnsi="Trebuchet MS"/>
          <w:sz w:val="20"/>
        </w:rPr>
      </w:pPr>
      <w:r w:rsidRPr="00263E5B">
        <w:rPr>
          <w:rFonts w:ascii="Trebuchet MS" w:hAnsi="Trebuchet MS"/>
          <w:sz w:val="20"/>
        </w:rPr>
        <w:t>Time for MEO satellite = 2 * [18000 * 10</w:t>
      </w:r>
      <w:r w:rsidRPr="00263E5B">
        <w:rPr>
          <w:rFonts w:ascii="Trebuchet MS" w:hAnsi="Trebuchet MS"/>
          <w:sz w:val="20"/>
          <w:vertAlign w:val="superscript"/>
        </w:rPr>
        <w:t xml:space="preserve">3 </w:t>
      </w:r>
      <w:r w:rsidRPr="00263E5B">
        <w:rPr>
          <w:rFonts w:ascii="Trebuchet MS" w:hAnsi="Trebuchet MS"/>
          <w:sz w:val="20"/>
        </w:rPr>
        <w:t>/ 3 * 10</w:t>
      </w:r>
      <w:r w:rsidRPr="00263E5B">
        <w:rPr>
          <w:rFonts w:ascii="Trebuchet MS" w:hAnsi="Trebuchet MS"/>
          <w:sz w:val="20"/>
          <w:vertAlign w:val="superscript"/>
        </w:rPr>
        <w:t>8</w:t>
      </w:r>
      <w:r w:rsidRPr="00263E5B">
        <w:rPr>
          <w:rFonts w:ascii="Trebuchet MS" w:hAnsi="Trebuchet MS"/>
          <w:sz w:val="20"/>
        </w:rPr>
        <w:t>] = 0.12 s = 120 msec.</w:t>
      </w:r>
    </w:p>
    <w:p w14:paraId="5CD7D195" w14:textId="77777777" w:rsidR="00D74137" w:rsidRPr="00263E5B" w:rsidRDefault="00D74137" w:rsidP="00D74137">
      <w:pPr>
        <w:rPr>
          <w:rFonts w:ascii="Trebuchet MS" w:hAnsi="Trebuchet MS"/>
          <w:sz w:val="20"/>
        </w:rPr>
      </w:pPr>
    </w:p>
    <w:p w14:paraId="5E9022E9" w14:textId="77777777" w:rsidR="00D74137" w:rsidRPr="00263E5B" w:rsidRDefault="00D74137" w:rsidP="00D74137">
      <w:pPr>
        <w:rPr>
          <w:rFonts w:ascii="Trebuchet MS" w:hAnsi="Trebuchet MS"/>
          <w:sz w:val="20"/>
        </w:rPr>
      </w:pPr>
      <w:r w:rsidRPr="00263E5B">
        <w:rPr>
          <w:rFonts w:ascii="Trebuchet MS" w:hAnsi="Trebuchet MS"/>
          <w:sz w:val="20"/>
        </w:rPr>
        <w:t>Time for LEO satellite = 2 * [750 * 10</w:t>
      </w:r>
      <w:r w:rsidRPr="00263E5B">
        <w:rPr>
          <w:rFonts w:ascii="Trebuchet MS" w:hAnsi="Trebuchet MS"/>
          <w:sz w:val="20"/>
          <w:vertAlign w:val="superscript"/>
        </w:rPr>
        <w:t>3</w:t>
      </w:r>
      <w:r w:rsidRPr="00263E5B">
        <w:rPr>
          <w:rFonts w:ascii="Trebuchet MS" w:hAnsi="Trebuchet MS"/>
          <w:sz w:val="20"/>
        </w:rPr>
        <w:t xml:space="preserve"> / 3 * 10</w:t>
      </w:r>
      <w:r w:rsidRPr="00263E5B">
        <w:rPr>
          <w:rFonts w:ascii="Trebuchet MS" w:hAnsi="Trebuchet MS"/>
          <w:sz w:val="20"/>
          <w:vertAlign w:val="superscript"/>
        </w:rPr>
        <w:t>8</w:t>
      </w:r>
      <w:r w:rsidRPr="00263E5B">
        <w:rPr>
          <w:rFonts w:ascii="Trebuchet MS" w:hAnsi="Trebuchet MS"/>
          <w:sz w:val="20"/>
        </w:rPr>
        <w:t xml:space="preserve">] = 0.0025 s = 5 msec. </w:t>
      </w:r>
    </w:p>
    <w:p w14:paraId="5A98200E" w14:textId="77777777" w:rsidR="00D74137" w:rsidRPr="00263E5B" w:rsidRDefault="00D74137" w:rsidP="00D74137">
      <w:pPr>
        <w:rPr>
          <w:rFonts w:ascii="Trebuchet MS" w:hAnsi="Trebuchet MS"/>
          <w:sz w:val="20"/>
        </w:rPr>
      </w:pPr>
    </w:p>
    <w:p w14:paraId="1912AA01" w14:textId="77777777" w:rsidR="00D74137" w:rsidRPr="00263E5B" w:rsidRDefault="00D74137" w:rsidP="00D74137">
      <w:pPr>
        <w:rPr>
          <w:rFonts w:ascii="Trebuchet MS" w:hAnsi="Trebuchet MS"/>
          <w:sz w:val="20"/>
        </w:rPr>
      </w:pPr>
    </w:p>
    <w:p w14:paraId="7C10B7EF"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[7] [4 points] A simple telephone system consists of two end offices and a single toll office to which each end office is connected by a 1-MHz full-duplex trunk. The average telephone is used to make 4 calls per 8-hour workday. The mean call duration is 5 min. Ten percent of the calls are long distance (</w:t>
      </w:r>
      <w:proofErr w:type="gramStart"/>
      <w:r w:rsidRPr="00D74137">
        <w:rPr>
          <w:rFonts w:ascii="Trebuchet MS" w:hAnsi="Trebuchet MS"/>
          <w:color w:val="4472C4" w:themeColor="accent1"/>
          <w:sz w:val="20"/>
        </w:rPr>
        <w:t>i.e.;</w:t>
      </w:r>
      <w:proofErr w:type="gramEnd"/>
      <w:r w:rsidRPr="00D74137">
        <w:rPr>
          <w:rFonts w:ascii="Trebuchet MS" w:hAnsi="Trebuchet MS"/>
          <w:color w:val="4472C4" w:themeColor="accent1"/>
          <w:sz w:val="20"/>
        </w:rPr>
        <w:t xml:space="preserve"> pass through the toll office). What is the maximum number of telephones an end office can support? Assume 4-KHz per circuit. Explain why a telephone company may decide to support a lesser number of telephones than this maximum number at the end office.</w:t>
      </w:r>
    </w:p>
    <w:p w14:paraId="286D4848" w14:textId="77777777" w:rsidR="00D74137" w:rsidRPr="00263E5B" w:rsidRDefault="00D74137" w:rsidP="00D74137">
      <w:pPr>
        <w:rPr>
          <w:rFonts w:ascii="Trebuchet MS" w:hAnsi="Trebuchet MS"/>
          <w:sz w:val="20"/>
        </w:rPr>
      </w:pPr>
    </w:p>
    <w:p w14:paraId="037AC0C3"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Each user makes 4 calls, 5 minutes each (20 minutes). 10% calls (2 minutes) are long distance. Each user has a 4KHz connection. This means that 1MHz /4 KHZ = 256 simultaneous calls can be made. The maximum number of telephones are supported if the long-distance calls are distributed uniformly during the 8-hour workdays. </w:t>
      </w:r>
    </w:p>
    <w:p w14:paraId="17419AB6" w14:textId="77777777" w:rsidR="00D74137" w:rsidRPr="00263E5B" w:rsidRDefault="00D74137" w:rsidP="00D74137">
      <w:pPr>
        <w:rPr>
          <w:rFonts w:ascii="Trebuchet MS" w:hAnsi="Trebuchet MS"/>
          <w:sz w:val="20"/>
        </w:rPr>
      </w:pPr>
    </w:p>
    <w:p w14:paraId="4AD8EF7D" w14:textId="77777777" w:rsidR="00D74137" w:rsidRPr="00263E5B" w:rsidRDefault="00D74137" w:rsidP="00D74137">
      <w:pPr>
        <w:rPr>
          <w:rFonts w:ascii="Trebuchet MS" w:hAnsi="Trebuchet MS"/>
          <w:sz w:val="20"/>
        </w:rPr>
      </w:pPr>
      <w:r w:rsidRPr="00263E5B">
        <w:rPr>
          <w:rFonts w:ascii="Trebuchet MS" w:hAnsi="Trebuchet MS"/>
          <w:sz w:val="20"/>
        </w:rPr>
        <w:t>Maximum number of supported telephones is 256 * 8 * 60 / 2</w:t>
      </w:r>
    </w:p>
    <w:p w14:paraId="7F687129" w14:textId="77777777" w:rsidR="00D74137" w:rsidRPr="00263E5B" w:rsidRDefault="00D74137" w:rsidP="00D74137">
      <w:pPr>
        <w:rPr>
          <w:rFonts w:ascii="Trebuchet MS" w:hAnsi="Trebuchet MS"/>
          <w:sz w:val="20"/>
        </w:rPr>
      </w:pPr>
    </w:p>
    <w:p w14:paraId="64CA4188" w14:textId="77777777" w:rsidR="00D74137" w:rsidRPr="00263E5B" w:rsidRDefault="00D74137" w:rsidP="00D74137">
      <w:pPr>
        <w:numPr>
          <w:ilvl w:val="0"/>
          <w:numId w:val="3"/>
        </w:numPr>
        <w:rPr>
          <w:rFonts w:ascii="Trebuchet MS" w:hAnsi="Trebuchet MS"/>
          <w:sz w:val="20"/>
        </w:rPr>
      </w:pPr>
      <w:r w:rsidRPr="00263E5B">
        <w:rPr>
          <w:rFonts w:ascii="Trebuchet MS" w:hAnsi="Trebuchet MS"/>
          <w:sz w:val="20"/>
        </w:rPr>
        <w:t>61440.</w:t>
      </w:r>
    </w:p>
    <w:p w14:paraId="3E40E030" w14:textId="77777777" w:rsidR="00D74137" w:rsidRPr="00263E5B" w:rsidRDefault="00D74137" w:rsidP="00D74137">
      <w:pPr>
        <w:rPr>
          <w:rFonts w:ascii="Trebuchet MS" w:hAnsi="Trebuchet MS"/>
          <w:sz w:val="20"/>
        </w:rPr>
      </w:pPr>
    </w:p>
    <w:p w14:paraId="59E56CD9" w14:textId="77777777" w:rsidR="00D74137" w:rsidRPr="00263E5B" w:rsidRDefault="00D74137" w:rsidP="00D74137">
      <w:pPr>
        <w:rPr>
          <w:rFonts w:ascii="Trebuchet MS" w:hAnsi="Trebuchet MS"/>
          <w:sz w:val="20"/>
        </w:rPr>
      </w:pPr>
      <w:r w:rsidRPr="00263E5B">
        <w:rPr>
          <w:rFonts w:ascii="Trebuchet MS" w:hAnsi="Trebuchet MS"/>
          <w:sz w:val="20"/>
        </w:rPr>
        <w:t>[8] [4 points] How long will it take to transmit a 1-GB file from one VSAT to another using a hub? Assume that the uplink is 1 Mbps, the downlink is 6 Mbps, and circuit switching is used with 1 sec circuit setup time.</w:t>
      </w:r>
    </w:p>
    <w:p w14:paraId="518DB1C0" w14:textId="77777777" w:rsidR="00D74137" w:rsidRPr="00263E5B" w:rsidRDefault="00D74137" w:rsidP="00D74137">
      <w:pPr>
        <w:rPr>
          <w:rFonts w:ascii="Trebuchet MS" w:hAnsi="Trebuchet MS"/>
          <w:sz w:val="20"/>
        </w:rPr>
      </w:pPr>
    </w:p>
    <w:p w14:paraId="43E8E253"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Time taken to transmit 1 GB file = Transmission time + One way latency + Circuit setup time.</w:t>
      </w:r>
    </w:p>
    <w:p w14:paraId="583F603E" w14:textId="77777777" w:rsidR="00D74137" w:rsidRPr="00263E5B" w:rsidRDefault="00D74137" w:rsidP="00D74137">
      <w:pPr>
        <w:rPr>
          <w:rFonts w:ascii="Trebuchet MS" w:hAnsi="Trebuchet MS"/>
          <w:sz w:val="20"/>
        </w:rPr>
      </w:pPr>
    </w:p>
    <w:p w14:paraId="125C1F6A" w14:textId="77777777" w:rsidR="00D74137" w:rsidRPr="00263E5B" w:rsidRDefault="00D74137" w:rsidP="00D74137">
      <w:pPr>
        <w:rPr>
          <w:rFonts w:ascii="Trebuchet MS" w:hAnsi="Trebuchet MS"/>
          <w:sz w:val="20"/>
        </w:rPr>
      </w:pPr>
      <w:r w:rsidRPr="00263E5B">
        <w:rPr>
          <w:rFonts w:ascii="Trebuchet MS" w:hAnsi="Trebuchet MS"/>
          <w:sz w:val="20"/>
        </w:rPr>
        <w:t>Transmission time = Number of megabytes in a file for 1 GB * Number of bits per byte.</w:t>
      </w:r>
    </w:p>
    <w:p w14:paraId="732DE6C4" w14:textId="77777777" w:rsidR="00D74137" w:rsidRPr="00263E5B" w:rsidRDefault="00D74137" w:rsidP="00D74137">
      <w:pPr>
        <w:rPr>
          <w:rFonts w:ascii="Trebuchet MS" w:hAnsi="Trebuchet MS"/>
          <w:sz w:val="20"/>
        </w:rPr>
      </w:pPr>
    </w:p>
    <w:p w14:paraId="42FAF56C" w14:textId="77777777" w:rsidR="00D74137" w:rsidRPr="00263E5B" w:rsidRDefault="00D74137" w:rsidP="00D74137">
      <w:pPr>
        <w:rPr>
          <w:rFonts w:ascii="Trebuchet MS" w:hAnsi="Trebuchet MS"/>
          <w:sz w:val="20"/>
        </w:rPr>
      </w:pPr>
      <w:r w:rsidRPr="00263E5B">
        <w:rPr>
          <w:rFonts w:ascii="Trebuchet MS" w:hAnsi="Trebuchet MS"/>
          <w:sz w:val="20"/>
        </w:rPr>
        <w:t xml:space="preserve">The lowest bandwidth link (1 Mbps) is the bottleneck. </w:t>
      </w:r>
    </w:p>
    <w:p w14:paraId="30A612C4" w14:textId="77777777" w:rsidR="00D74137" w:rsidRPr="00263E5B" w:rsidRDefault="00D74137" w:rsidP="00D74137">
      <w:pPr>
        <w:rPr>
          <w:rFonts w:ascii="Trebuchet MS" w:hAnsi="Trebuchet MS"/>
          <w:sz w:val="20"/>
        </w:rPr>
      </w:pPr>
      <w:r w:rsidRPr="00263E5B">
        <w:rPr>
          <w:rFonts w:ascii="Trebuchet MS" w:hAnsi="Trebuchet MS"/>
          <w:sz w:val="20"/>
        </w:rPr>
        <w:t xml:space="preserve">The transmission time to send 1 GB at 1 Mbps is 1024 × 8 seconds. </w:t>
      </w:r>
    </w:p>
    <w:p w14:paraId="6E2ABD92" w14:textId="77777777" w:rsidR="00D74137" w:rsidRPr="00263E5B" w:rsidRDefault="00D74137" w:rsidP="00D74137">
      <w:pPr>
        <w:rPr>
          <w:rFonts w:ascii="Trebuchet MS" w:hAnsi="Trebuchet MS"/>
          <w:sz w:val="20"/>
        </w:rPr>
      </w:pPr>
      <w:r w:rsidRPr="00263E5B">
        <w:rPr>
          <w:rFonts w:ascii="Trebuchet MS" w:hAnsi="Trebuchet MS"/>
          <w:sz w:val="20"/>
        </w:rPr>
        <w:t xml:space="preserve">The one-way latency= 4 × (35000 / 300000) = 467 msec. </w:t>
      </w:r>
    </w:p>
    <w:p w14:paraId="78B7781B" w14:textId="77777777" w:rsidR="00D74137" w:rsidRPr="00263E5B" w:rsidRDefault="00D74137" w:rsidP="00D74137">
      <w:pPr>
        <w:rPr>
          <w:rFonts w:ascii="Trebuchet MS" w:hAnsi="Trebuchet MS"/>
          <w:sz w:val="20"/>
        </w:rPr>
      </w:pPr>
      <w:r w:rsidRPr="00263E5B">
        <w:rPr>
          <w:rFonts w:ascii="Trebuchet MS" w:hAnsi="Trebuchet MS"/>
          <w:sz w:val="20"/>
        </w:rPr>
        <w:t>Thus, the total time is 1 + 1024 × 8 + 0. 48 = 8193. 467 seconds.</w:t>
      </w:r>
    </w:p>
    <w:p w14:paraId="31879D91" w14:textId="77777777" w:rsidR="00D74137" w:rsidRPr="00263E5B" w:rsidRDefault="00D74137" w:rsidP="00D74137">
      <w:pPr>
        <w:rPr>
          <w:rFonts w:ascii="Trebuchet MS" w:hAnsi="Trebuchet MS"/>
          <w:sz w:val="20"/>
        </w:rPr>
      </w:pPr>
    </w:p>
    <w:p w14:paraId="3AB4A3F6"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9][</w:t>
      </w:r>
      <w:proofErr w:type="gramEnd"/>
      <w:r w:rsidRPr="00D74137">
        <w:rPr>
          <w:rFonts w:ascii="Trebuchet MS" w:hAnsi="Trebuchet MS"/>
          <w:color w:val="4472C4" w:themeColor="accent1"/>
          <w:sz w:val="20"/>
        </w:rPr>
        <w:t>4 points] Calculate the transmit time in the previous problem if packet switching is used instead. Assume that the packet size is 64 KB, the switching delay in the satellite and hub is 14 microseconds, and the packet header size is 32 bytes.</w:t>
      </w:r>
    </w:p>
    <w:p w14:paraId="3F02D781" w14:textId="77777777" w:rsidR="00D74137" w:rsidRPr="00263E5B" w:rsidRDefault="00D74137" w:rsidP="00D74137">
      <w:pPr>
        <w:rPr>
          <w:rFonts w:ascii="Trebuchet MS" w:hAnsi="Trebuchet MS"/>
          <w:sz w:val="20"/>
        </w:rPr>
      </w:pPr>
    </w:p>
    <w:p w14:paraId="6B12401C"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lowest bandwidth link (1 Mbps) is the bottleneck. </w:t>
      </w:r>
    </w:p>
    <w:p w14:paraId="3632609E" w14:textId="77777777" w:rsidR="00D74137" w:rsidRPr="00263E5B" w:rsidRDefault="00D74137" w:rsidP="00D74137">
      <w:pPr>
        <w:rPr>
          <w:rFonts w:ascii="Trebuchet MS" w:hAnsi="Trebuchet MS"/>
          <w:sz w:val="20"/>
        </w:rPr>
      </w:pPr>
      <w:r w:rsidRPr="00263E5B">
        <w:rPr>
          <w:rFonts w:ascii="Trebuchet MS" w:hAnsi="Trebuchet MS"/>
          <w:sz w:val="20"/>
        </w:rPr>
        <w:t xml:space="preserve">With 64 KB packets there are 16 packets in a 1 GB file. </w:t>
      </w:r>
    </w:p>
    <w:p w14:paraId="45B15D59" w14:textId="77777777" w:rsidR="00D74137" w:rsidRPr="00263E5B" w:rsidRDefault="00D74137" w:rsidP="00D74137">
      <w:pPr>
        <w:rPr>
          <w:rFonts w:ascii="Trebuchet MS" w:hAnsi="Trebuchet MS"/>
          <w:sz w:val="20"/>
        </w:rPr>
      </w:pPr>
      <w:r w:rsidRPr="00263E5B">
        <w:rPr>
          <w:rFonts w:ascii="Trebuchet MS" w:hAnsi="Trebuchet MS"/>
          <w:sz w:val="20"/>
        </w:rPr>
        <w:t xml:space="preserve">This adds 16 × 32 = 512 bytes of headers to transmit. </w:t>
      </w:r>
    </w:p>
    <w:p w14:paraId="4056F1E7" w14:textId="77777777" w:rsidR="00D74137" w:rsidRPr="00263E5B" w:rsidRDefault="00D74137" w:rsidP="00D74137">
      <w:pPr>
        <w:rPr>
          <w:rFonts w:ascii="Trebuchet MS" w:hAnsi="Trebuchet MS"/>
          <w:sz w:val="20"/>
        </w:rPr>
      </w:pPr>
      <w:r w:rsidRPr="00263E5B">
        <w:rPr>
          <w:rFonts w:ascii="Trebuchet MS" w:hAnsi="Trebuchet MS"/>
          <w:sz w:val="20"/>
        </w:rPr>
        <w:t xml:space="preserve">The transmission time is thus 1024.5 × 8 seconds. </w:t>
      </w:r>
    </w:p>
    <w:p w14:paraId="628B0B33" w14:textId="77777777" w:rsidR="00D74137" w:rsidRPr="00263E5B" w:rsidRDefault="00D74137" w:rsidP="00D74137">
      <w:pPr>
        <w:rPr>
          <w:rFonts w:ascii="Trebuchet MS" w:hAnsi="Trebuchet MS"/>
          <w:sz w:val="20"/>
        </w:rPr>
      </w:pPr>
      <w:r w:rsidRPr="00263E5B">
        <w:rPr>
          <w:rFonts w:ascii="Trebuchet MS" w:hAnsi="Trebuchet MS"/>
          <w:sz w:val="20"/>
        </w:rPr>
        <w:t xml:space="preserve">The one-way latency is the propagation delay of 4 × (35000 / 300000) = 480 msec plus three switching times of 0.01 msec. </w:t>
      </w:r>
    </w:p>
    <w:p w14:paraId="0B398D08" w14:textId="77777777" w:rsidR="00D74137" w:rsidRPr="00263E5B" w:rsidRDefault="00D74137" w:rsidP="00D74137">
      <w:pPr>
        <w:rPr>
          <w:rFonts w:ascii="Trebuchet MS" w:hAnsi="Trebuchet MS"/>
          <w:sz w:val="20"/>
        </w:rPr>
      </w:pPr>
      <w:r w:rsidRPr="00263E5B">
        <w:rPr>
          <w:rFonts w:ascii="Trebuchet MS" w:hAnsi="Trebuchet MS"/>
          <w:sz w:val="20"/>
        </w:rPr>
        <w:t>Thus, the total time is 1024. 5 × 8 + 0. 467 + 3 × 0. 000014 = 8196. 4670014 seconds.</w:t>
      </w:r>
    </w:p>
    <w:p w14:paraId="39E415CB" w14:textId="77777777" w:rsidR="00D74137" w:rsidRPr="00263E5B" w:rsidRDefault="00D74137" w:rsidP="00D74137">
      <w:pPr>
        <w:rPr>
          <w:rFonts w:ascii="Trebuchet MS" w:hAnsi="Trebuchet MS"/>
          <w:sz w:val="20"/>
        </w:rPr>
      </w:pPr>
    </w:p>
    <w:p w14:paraId="7E24D4D3" w14:textId="77777777" w:rsidR="00D74137" w:rsidRPr="00263E5B" w:rsidRDefault="00D74137" w:rsidP="00D74137">
      <w:pPr>
        <w:rPr>
          <w:rFonts w:ascii="Trebuchet MS" w:hAnsi="Trebuchet MS"/>
          <w:sz w:val="20"/>
        </w:rPr>
      </w:pPr>
      <w:r w:rsidRPr="00D74137">
        <w:rPr>
          <w:rFonts w:ascii="Trebuchet MS" w:hAnsi="Trebuchet MS"/>
          <w:color w:val="4472C4" w:themeColor="accent1"/>
          <w:sz w:val="20"/>
        </w:rPr>
        <w:lastRenderedPageBreak/>
        <w:t>[</w:t>
      </w:r>
      <w:proofErr w:type="gramStart"/>
      <w:r w:rsidRPr="00D74137">
        <w:rPr>
          <w:rFonts w:ascii="Trebuchet MS" w:hAnsi="Trebuchet MS"/>
          <w:color w:val="4472C4" w:themeColor="accent1"/>
          <w:sz w:val="20"/>
        </w:rPr>
        <w:t>10][</w:t>
      </w:r>
      <w:proofErr w:type="gramEnd"/>
      <w:r w:rsidRPr="00D74137">
        <w:rPr>
          <w:rFonts w:ascii="Trebuchet MS" w:hAnsi="Trebuchet MS"/>
          <w:color w:val="4472C4" w:themeColor="accent1"/>
          <w:sz w:val="20"/>
        </w:rPr>
        <w:t>4 points] In a typical mobile phone system with hexagonal cells, it is forbidden to reuse a frequency band in an adjacent cell. If 840 frequencies are available, how many can be used in a given cell?</w:t>
      </w:r>
    </w:p>
    <w:p w14:paraId="660598D0" w14:textId="77777777" w:rsidR="00D74137" w:rsidRPr="00263E5B" w:rsidRDefault="00D74137" w:rsidP="00D74137">
      <w:pPr>
        <w:rPr>
          <w:rFonts w:ascii="Trebuchet MS" w:hAnsi="Trebuchet MS"/>
          <w:sz w:val="20"/>
        </w:rPr>
      </w:pPr>
    </w:p>
    <w:p w14:paraId="7FC44EA2"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Each cell has six other adjacent cells, in a hexagonal grid. So, it has to avoid any frequency that any of these cells use. This pattern can repeat, and cover the plane endlessly, so each of these six other cells have to avoid each of the others, but no more. The diagram makes this clear and shows that there are seven “kinds” of cells. For each cell to have the same number of frequencies (so that a user has the same sort of experience no matter what cell they are in), they all have to have the same number of frequencies, which is thus 840/7 = 120. </w:t>
      </w:r>
    </w:p>
    <w:p w14:paraId="29098C59" w14:textId="77777777" w:rsidR="00D74137" w:rsidRPr="00263E5B" w:rsidRDefault="00D74137" w:rsidP="00D74137">
      <w:pPr>
        <w:rPr>
          <w:rFonts w:ascii="Trebuchet MS" w:hAnsi="Trebuchet MS"/>
          <w:sz w:val="20"/>
        </w:rPr>
      </w:pPr>
      <w:r w:rsidRPr="00263E5B">
        <w:rPr>
          <w:rFonts w:ascii="Trebuchet MS" w:hAnsi="Trebuchet MS"/>
          <w:sz w:val="20"/>
        </w:rPr>
        <w:t>This is the answer assuming that you hold to Tanenbaum’s assumption that no two cells which are adjacent to the same cell may re-use frequencies.</w:t>
      </w:r>
    </w:p>
    <w:p w14:paraId="6E59F098" w14:textId="77777777" w:rsidR="00D74137" w:rsidRPr="00263E5B" w:rsidRDefault="00D74137" w:rsidP="00D74137">
      <w:pPr>
        <w:rPr>
          <w:rFonts w:ascii="Trebuchet MS" w:hAnsi="Trebuchet MS"/>
          <w:sz w:val="20"/>
        </w:rPr>
      </w:pPr>
    </w:p>
    <w:p w14:paraId="0B6FF540" w14:textId="77777777" w:rsidR="00D74137" w:rsidRPr="00263E5B" w:rsidRDefault="00D74137" w:rsidP="00D74137">
      <w:pPr>
        <w:jc w:val="center"/>
        <w:rPr>
          <w:rFonts w:ascii="Trebuchet MS" w:hAnsi="Trebuchet MS"/>
          <w:sz w:val="20"/>
        </w:rPr>
      </w:pPr>
      <w:r w:rsidRPr="00263E5B">
        <w:rPr>
          <w:rFonts w:ascii="Trebuchet MS" w:hAnsi="Trebuchet MS"/>
          <w:noProof/>
          <w:sz w:val="20"/>
        </w:rPr>
        <w:drawing>
          <wp:inline distT="0" distB="0" distL="0" distR="0" wp14:anchorId="36EC72C7" wp14:editId="27FC1E87">
            <wp:extent cx="5486400" cy="3177540"/>
            <wp:effectExtent l="0" t="0" r="0" b="0"/>
            <wp:docPr id="5" name="Picture 5" descr="A pile of multicolored d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le of multicolored di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486400" cy="3177540"/>
                    </a:xfrm>
                    <a:prstGeom prst="rect">
                      <a:avLst/>
                    </a:prstGeom>
                  </pic:spPr>
                </pic:pic>
              </a:graphicData>
            </a:graphic>
          </wp:inline>
        </w:drawing>
      </w:r>
    </w:p>
    <w:p w14:paraId="61205FCE" w14:textId="77777777" w:rsidR="00D74137" w:rsidRPr="00263E5B" w:rsidRDefault="00D74137" w:rsidP="00D74137">
      <w:pPr>
        <w:rPr>
          <w:rFonts w:ascii="Trebuchet MS" w:hAnsi="Trebuchet MS"/>
          <w:sz w:val="20"/>
        </w:rPr>
      </w:pPr>
    </w:p>
    <w:p w14:paraId="32084D96" w14:textId="77777777" w:rsidR="00D74137" w:rsidRPr="00263E5B" w:rsidRDefault="00D74137" w:rsidP="00D74137">
      <w:pPr>
        <w:rPr>
          <w:rFonts w:ascii="Trebuchet MS" w:hAnsi="Trebuchet MS"/>
          <w:sz w:val="20"/>
        </w:rPr>
      </w:pPr>
      <w:r w:rsidRPr="00263E5B">
        <w:rPr>
          <w:rFonts w:ascii="Trebuchet MS" w:hAnsi="Trebuchet MS"/>
          <w:sz w:val="20"/>
        </w:rPr>
        <w:t>However, it is also possible to answer the question by repeating a 3-cell pattern without violating the conditions of the question, and this is also acceptable. In that case, the answer is 840/3 = 280.</w:t>
      </w:r>
    </w:p>
    <w:p w14:paraId="03952E9D" w14:textId="77777777" w:rsidR="00D74137" w:rsidRPr="00263E5B" w:rsidRDefault="00D74137" w:rsidP="00D74137">
      <w:pPr>
        <w:rPr>
          <w:rFonts w:ascii="Trebuchet MS" w:hAnsi="Trebuchet MS"/>
          <w:sz w:val="20"/>
        </w:rPr>
      </w:pPr>
    </w:p>
    <w:p w14:paraId="0D29FC94" w14:textId="77777777" w:rsidR="00D74137" w:rsidRPr="00263E5B" w:rsidRDefault="00D74137" w:rsidP="00D74137">
      <w:pPr>
        <w:jc w:val="center"/>
        <w:rPr>
          <w:rFonts w:ascii="Trebuchet MS" w:hAnsi="Trebuchet MS"/>
          <w:sz w:val="20"/>
        </w:rPr>
      </w:pPr>
      <w:r w:rsidRPr="00263E5B">
        <w:rPr>
          <w:rFonts w:ascii="Trebuchet MS" w:hAnsi="Trebuchet MS"/>
          <w:noProof/>
          <w:sz w:val="20"/>
        </w:rPr>
        <w:drawing>
          <wp:inline distT="0" distB="0" distL="0" distR="0" wp14:anchorId="0E2BD98B" wp14:editId="43455B53">
            <wp:extent cx="3594100" cy="1676400"/>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94100" cy="1676400"/>
                    </a:xfrm>
                    <a:prstGeom prst="rect">
                      <a:avLst/>
                    </a:prstGeom>
                  </pic:spPr>
                </pic:pic>
              </a:graphicData>
            </a:graphic>
          </wp:inline>
        </w:drawing>
      </w:r>
    </w:p>
    <w:p w14:paraId="1ECB6E71" w14:textId="77777777" w:rsidR="00D74137" w:rsidRPr="00263E5B" w:rsidRDefault="00D74137" w:rsidP="00D74137">
      <w:pPr>
        <w:rPr>
          <w:rFonts w:ascii="Trebuchet MS" w:hAnsi="Trebuchet MS"/>
          <w:sz w:val="20"/>
        </w:rPr>
      </w:pPr>
    </w:p>
    <w:p w14:paraId="7D58B31F" w14:textId="77777777" w:rsidR="00D74137" w:rsidRPr="00263E5B" w:rsidRDefault="00D74137" w:rsidP="00D74137">
      <w:pPr>
        <w:rPr>
          <w:rFonts w:ascii="Trebuchet MS" w:hAnsi="Trebuchet MS"/>
          <w:sz w:val="20"/>
        </w:rPr>
      </w:pPr>
      <w:r w:rsidRPr="00263E5B">
        <w:rPr>
          <w:rFonts w:ascii="Trebuchet MS" w:hAnsi="Trebuchet MS"/>
          <w:sz w:val="20"/>
        </w:rPr>
        <w:t xml:space="preserve">The second one saves frequencies, but the first one has the advantage that every frequency is unique to a unique neighbor, as far as a particular tower is concerned. This can facilitate </w:t>
      </w:r>
      <w:r w:rsidRPr="00263E5B">
        <w:rPr>
          <w:rFonts w:ascii="Trebuchet MS" w:hAnsi="Trebuchet MS"/>
          <w:sz w:val="20"/>
        </w:rPr>
        <w:lastRenderedPageBreak/>
        <w:t>handoff in some situations when two phones are moving into the same cell, and they can be depended upon to have been using different frequencies in their old cells.</w:t>
      </w:r>
    </w:p>
    <w:p w14:paraId="4EDCB6CE" w14:textId="77777777" w:rsidR="00D74137" w:rsidRPr="00263E5B" w:rsidRDefault="00D74137" w:rsidP="00D74137">
      <w:pPr>
        <w:rPr>
          <w:rFonts w:ascii="Trebuchet MS" w:hAnsi="Trebuchet MS"/>
          <w:sz w:val="20"/>
        </w:rPr>
      </w:pPr>
    </w:p>
    <w:p w14:paraId="045DD122" w14:textId="77777777" w:rsidR="00D74137" w:rsidRPr="00263E5B" w:rsidRDefault="00D74137" w:rsidP="00D74137">
      <w:pPr>
        <w:rPr>
          <w:rFonts w:ascii="Trebuchet MS" w:hAnsi="Trebuchet MS"/>
          <w:sz w:val="20"/>
        </w:rPr>
      </w:pPr>
    </w:p>
    <w:p w14:paraId="1E2CC618"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11][</w:t>
      </w:r>
      <w:proofErr w:type="gramEnd"/>
      <w:r w:rsidRPr="00D74137">
        <w:rPr>
          <w:rFonts w:ascii="Trebuchet MS" w:hAnsi="Trebuchet MS"/>
          <w:color w:val="4472C4" w:themeColor="accent1"/>
          <w:sz w:val="20"/>
        </w:rPr>
        <w:t xml:space="preserve">4 points] A cable company decides to provide Internet access over cable in a neighborhood consisting of 5000 houses. The company uses a coaxial cable and a spectrum allocation allowing 100 Mbps downstream bandwidth per cable. To attract customers, the company decides to guarantee at least 4 Mbps downstream bandwidth to each house at any time. Describe what the cable company needs to do to provide this guarantee. </w:t>
      </w:r>
    </w:p>
    <w:p w14:paraId="36B837CC" w14:textId="77777777" w:rsidR="00D74137" w:rsidRPr="00263E5B" w:rsidRDefault="00D74137" w:rsidP="00D74137">
      <w:pPr>
        <w:rPr>
          <w:rFonts w:ascii="Trebuchet MS" w:hAnsi="Trebuchet MS"/>
          <w:sz w:val="20"/>
        </w:rPr>
      </w:pPr>
    </w:p>
    <w:p w14:paraId="544165F9"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A 4-Mbps downstream bandwidth guarantee to each house implies at most 25 houses per coaxial cable.</w:t>
      </w:r>
    </w:p>
    <w:p w14:paraId="6BF1EBA1" w14:textId="77777777" w:rsidR="00D74137" w:rsidRPr="00263E5B" w:rsidRDefault="00D74137" w:rsidP="00D74137">
      <w:pPr>
        <w:rPr>
          <w:rFonts w:ascii="Trebuchet MS" w:hAnsi="Trebuchet MS"/>
          <w:sz w:val="20"/>
        </w:rPr>
      </w:pPr>
    </w:p>
    <w:p w14:paraId="3AE96817" w14:textId="77777777" w:rsidR="00D74137" w:rsidRPr="00263E5B" w:rsidRDefault="00D74137" w:rsidP="00D74137">
      <w:pPr>
        <w:pStyle w:val="ListParagraph"/>
        <w:numPr>
          <w:ilvl w:val="0"/>
          <w:numId w:val="3"/>
        </w:numPr>
        <w:rPr>
          <w:rFonts w:ascii="Trebuchet MS" w:hAnsi="Trebuchet MS"/>
          <w:sz w:val="20"/>
        </w:rPr>
      </w:pPr>
      <w:r w:rsidRPr="00263E5B">
        <w:rPr>
          <w:rFonts w:ascii="Trebuchet MS" w:hAnsi="Trebuchet MS"/>
          <w:sz w:val="20"/>
        </w:rPr>
        <w:t>To cover 5000 houses, we would need 5000/25 = 200 coaxial cables.</w:t>
      </w:r>
    </w:p>
    <w:p w14:paraId="274B03B6" w14:textId="77777777" w:rsidR="00D74137" w:rsidRPr="00263E5B" w:rsidRDefault="00D74137" w:rsidP="00D74137">
      <w:pPr>
        <w:suppressAutoHyphens w:val="0"/>
        <w:rPr>
          <w:rFonts w:ascii="Trebuchet MS" w:hAnsi="Trebuchet MS"/>
          <w:sz w:val="20"/>
        </w:rPr>
      </w:pPr>
      <w:r w:rsidRPr="00263E5B">
        <w:rPr>
          <w:rFonts w:ascii="Trebuchet MS" w:hAnsi="Trebuchet MS"/>
          <w:sz w:val="20"/>
        </w:rPr>
        <w:t>Thus, the cable company will need to split up the existing cable into 200 coaxial cables and connect each of them directly to a fiber node.</w:t>
      </w:r>
    </w:p>
    <w:p w14:paraId="03DA304B" w14:textId="77777777" w:rsidR="00D74137" w:rsidRPr="00263E5B" w:rsidRDefault="00D74137" w:rsidP="00D74137">
      <w:pPr>
        <w:rPr>
          <w:rFonts w:ascii="Trebuchet MS" w:hAnsi="Trebuchet MS"/>
          <w:sz w:val="20"/>
        </w:rPr>
      </w:pPr>
    </w:p>
    <w:p w14:paraId="647B522F"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w:t>
      </w:r>
      <w:proofErr w:type="gramStart"/>
      <w:r w:rsidRPr="00D74137">
        <w:rPr>
          <w:rFonts w:ascii="Trebuchet MS" w:hAnsi="Trebuchet MS"/>
          <w:color w:val="4472C4" w:themeColor="accent1"/>
          <w:sz w:val="20"/>
        </w:rPr>
        <w:t>12][</w:t>
      </w:r>
      <w:proofErr w:type="gramEnd"/>
      <w:r w:rsidRPr="00D74137">
        <w:rPr>
          <w:rFonts w:ascii="Trebuchet MS" w:hAnsi="Trebuchet MS"/>
          <w:color w:val="4472C4" w:themeColor="accent1"/>
          <w:sz w:val="20"/>
        </w:rPr>
        <w:t>4 points] How fast can a cable user receive data if the network is otherwise idle? Assume that the user interface is:</w:t>
      </w:r>
    </w:p>
    <w:p w14:paraId="6A0CC3F7"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(a) 10 Mbps Ethernet</w:t>
      </w:r>
    </w:p>
    <w:p w14:paraId="06C6D458" w14:textId="77777777" w:rsidR="00D74137" w:rsidRPr="00D74137" w:rsidRDefault="00D74137" w:rsidP="00D74137">
      <w:pPr>
        <w:rPr>
          <w:rFonts w:ascii="Trebuchet MS" w:hAnsi="Trebuchet MS"/>
          <w:color w:val="4472C4" w:themeColor="accent1"/>
          <w:sz w:val="20"/>
        </w:rPr>
      </w:pPr>
      <w:r w:rsidRPr="00D74137">
        <w:rPr>
          <w:rFonts w:ascii="Trebuchet MS" w:hAnsi="Trebuchet MS"/>
          <w:color w:val="4472C4" w:themeColor="accent1"/>
          <w:sz w:val="20"/>
        </w:rPr>
        <w:t>(b) 100 Mbps Ethernet</w:t>
      </w:r>
    </w:p>
    <w:p w14:paraId="14CCDFE1" w14:textId="77777777" w:rsidR="00D74137" w:rsidRPr="00263E5B" w:rsidRDefault="00D74137" w:rsidP="00D74137">
      <w:pPr>
        <w:rPr>
          <w:rFonts w:ascii="Trebuchet MS" w:hAnsi="Trebuchet MS"/>
          <w:sz w:val="20"/>
        </w:rPr>
      </w:pPr>
      <w:r w:rsidRPr="00D74137">
        <w:rPr>
          <w:rFonts w:ascii="Trebuchet MS" w:hAnsi="Trebuchet MS"/>
          <w:color w:val="4472C4" w:themeColor="accent1"/>
          <w:sz w:val="20"/>
        </w:rPr>
        <w:t xml:space="preserve">(c) 54 Mbps Wireless  </w:t>
      </w:r>
      <w:r w:rsidRPr="00263E5B">
        <w:rPr>
          <w:rFonts w:ascii="Trebuchet MS" w:hAnsi="Trebuchet MS"/>
          <w:sz w:val="20"/>
        </w:rPr>
        <w:br/>
      </w:r>
    </w:p>
    <w:p w14:paraId="12B57F27" w14:textId="77777777" w:rsidR="00D74137" w:rsidRPr="00263E5B" w:rsidRDefault="00D74137" w:rsidP="00D74137">
      <w:pPr>
        <w:rPr>
          <w:rFonts w:ascii="Trebuchet MS" w:hAnsi="Trebuchet MS"/>
          <w:sz w:val="20"/>
        </w:rPr>
      </w:pPr>
      <w:r w:rsidRPr="00263E5B">
        <w:rPr>
          <w:rFonts w:ascii="Trebuchet MS" w:hAnsi="Trebuchet MS"/>
          <w:b/>
          <w:bCs/>
          <w:sz w:val="20"/>
        </w:rPr>
        <w:t>Ans</w:t>
      </w:r>
      <w:r w:rsidRPr="00263E5B">
        <w:rPr>
          <w:rFonts w:ascii="Trebuchet MS" w:hAnsi="Trebuchet MS"/>
          <w:sz w:val="20"/>
        </w:rPr>
        <w:t xml:space="preserve"> – The downstream data rate of a cable user is the smaller of the downstream cable bandwidth and the bandwidth of the communication medium between the cable modem and the user’s PC. If the downstream cable channel works at 25 Mbps, the downstream data rate of the cable user will be - </w:t>
      </w:r>
    </w:p>
    <w:p w14:paraId="57DBA86C" w14:textId="77777777" w:rsidR="00D74137" w:rsidRPr="00263E5B" w:rsidRDefault="00D74137" w:rsidP="00D74137">
      <w:pPr>
        <w:pStyle w:val="ListParagraph"/>
        <w:numPr>
          <w:ilvl w:val="0"/>
          <w:numId w:val="4"/>
        </w:numPr>
        <w:rPr>
          <w:rFonts w:ascii="Trebuchet MS" w:hAnsi="Trebuchet MS"/>
          <w:sz w:val="20"/>
        </w:rPr>
      </w:pPr>
      <w:r w:rsidRPr="00263E5B">
        <w:rPr>
          <w:rFonts w:ascii="Trebuchet MS" w:hAnsi="Trebuchet MS"/>
          <w:sz w:val="20"/>
        </w:rPr>
        <w:t>10 Mbps. (b) 25 Mbps. (c) 25 Mbps.</w:t>
      </w:r>
    </w:p>
    <w:p w14:paraId="20D92C59" w14:textId="77777777" w:rsidR="00D74137" w:rsidRPr="00263E5B" w:rsidRDefault="00D74137" w:rsidP="00D74137">
      <w:pPr>
        <w:pStyle w:val="ListParagraph"/>
        <w:rPr>
          <w:rFonts w:ascii="Trebuchet MS" w:hAnsi="Trebuchet MS"/>
          <w:sz w:val="20"/>
        </w:rPr>
      </w:pPr>
    </w:p>
    <w:p w14:paraId="46872880" w14:textId="77777777" w:rsidR="00D74137" w:rsidRPr="00263E5B" w:rsidRDefault="00D74137" w:rsidP="00D74137">
      <w:pPr>
        <w:rPr>
          <w:rFonts w:ascii="Trebuchet MS" w:hAnsi="Trebuchet MS"/>
          <w:sz w:val="20"/>
        </w:rPr>
      </w:pPr>
      <w:r w:rsidRPr="00263E5B">
        <w:rPr>
          <w:rFonts w:ascii="Trebuchet MS" w:hAnsi="Trebuchet MS"/>
          <w:sz w:val="20"/>
        </w:rPr>
        <w:t>This is assuming that the communication medium between cable modem and the user’s PC is not shared with any other user. Usually, cable operators specify 10-Mbps Ethernet because they do not want one user sucking up the entire bandwidth.</w:t>
      </w:r>
    </w:p>
    <w:p w14:paraId="4A298BFE" w14:textId="77777777" w:rsidR="00D74137" w:rsidRPr="00263E5B" w:rsidRDefault="00D74137" w:rsidP="00D74137">
      <w:pPr>
        <w:rPr>
          <w:rFonts w:ascii="Trebuchet MS" w:hAnsi="Trebuchet MS"/>
          <w:sz w:val="20"/>
        </w:rPr>
      </w:pPr>
    </w:p>
    <w:p w14:paraId="204E6D4E" w14:textId="77777777" w:rsidR="00D74137" w:rsidRDefault="00D74137"/>
    <w:sectPr w:rsidR="00D74137">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8C886" w14:textId="77777777" w:rsidR="00AA5579" w:rsidRDefault="00BB1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FFCC" w14:textId="77777777" w:rsidR="00B71ED6" w:rsidRDefault="00BB1147">
    <w:pPr>
      <w:pStyle w:val="Footer"/>
    </w:pPr>
    <w:r>
      <w:rPr>
        <w:noProof/>
      </w:rPr>
      <mc:AlternateContent>
        <mc:Choice Requires="wps">
          <w:drawing>
            <wp:anchor distT="0" distB="0" distL="0" distR="0" simplePos="0" relativeHeight="251659264" behindDoc="0" locked="0" layoutInCell="1" allowOverlap="1" wp14:anchorId="1E991C65" wp14:editId="72E3150C">
              <wp:simplePos x="0" y="0"/>
              <wp:positionH relativeFrom="margin">
                <wp:align>center</wp:align>
              </wp:positionH>
              <wp:positionV relativeFrom="paragraph">
                <wp:posOffset>635</wp:posOffset>
              </wp:positionV>
              <wp:extent cx="278765" cy="173355"/>
              <wp:effectExtent l="0" t="0" r="0" b="0"/>
              <wp:wrapSquare wrapText="larges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765"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D50F9" w14:textId="77777777" w:rsidR="00B71ED6" w:rsidRDefault="00BB1147" w:rsidP="00D67999">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w:t>
                          </w:r>
                          <w:r>
                            <w:rPr>
                              <w:rStyle w:val="PageNumber"/>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91C65" id="_x0000_t202" coordsize="21600,21600" o:spt="202" path="m,l,21600r21600,l21600,xe">
              <v:stroke joinstyle="miter"/>
              <v:path gradientshapeok="t" o:connecttype="rect"/>
            </v:shapetype>
            <v:shape id="Text Box 1" o:spid="_x0000_s1026"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" stroked="f">
              <v:path arrowok="t"/>
              <v:textbox inset="0,0,0,0">
                <w:txbxContent>
                  <w:p w14:paraId="56CD50F9" w14:textId="77777777" w:rsidR="00B71ED6" w:rsidRDefault="00BB1147" w:rsidP="00D67999">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w:t>
                    </w:r>
                    <w:r>
                      <w:rPr>
                        <w:rStyle w:val="PageNumber"/>
                      </w:rPr>
                      <w:t>4</w:t>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C5171" w14:textId="77777777" w:rsidR="00AA5579" w:rsidRDefault="00BB114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6B000" w14:textId="77777777" w:rsidR="00AA5579" w:rsidRDefault="00BB1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E2395" w14:textId="77777777" w:rsidR="00AA5579" w:rsidRDefault="00BB11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B15B" w14:textId="77777777" w:rsidR="00AA5579" w:rsidRDefault="00BB1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pStyle w:val="Heading1"/>
      <w:lvlText w:val=""/>
      <w:lvlJc w:val="left"/>
      <w:pPr>
        <w:tabs>
          <w:tab w:val="num" w:pos="0"/>
        </w:tabs>
      </w:pPr>
    </w:lvl>
    <w:lvl w:ilvl="1">
      <w:start w:val="1"/>
      <w:numFmt w:val="none"/>
      <w:pStyle w:val="Heading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259E57DB"/>
    <w:multiLevelType w:val="hybridMultilevel"/>
    <w:tmpl w:val="D7322BF6"/>
    <w:lvl w:ilvl="0" w:tplc="8F1A5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049B5"/>
    <w:multiLevelType w:val="hybridMultilevel"/>
    <w:tmpl w:val="7396E418"/>
    <w:lvl w:ilvl="0" w:tplc="89085EC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37"/>
    <w:rsid w:val="00BB1147"/>
    <w:rsid w:val="00BE17D7"/>
    <w:rsid w:val="00D74137"/>
    <w:rsid w:val="00FF0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769D"/>
  <w15:chartTrackingRefBased/>
  <w15:docId w15:val="{E6358205-EFEF-9A4A-8B1D-6BC5F478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137"/>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D74137"/>
    <w:pPr>
      <w:keepNext/>
      <w:numPr>
        <w:numId w:val="2"/>
      </w:numPr>
      <w:autoSpaceDE w:val="0"/>
      <w:outlineLvl w:val="0"/>
    </w:pPr>
    <w:rPr>
      <w:b/>
      <w:i/>
      <w:sz w:val="20"/>
    </w:rPr>
  </w:style>
  <w:style w:type="paragraph" w:styleId="Heading2">
    <w:name w:val="heading 2"/>
    <w:basedOn w:val="Normal"/>
    <w:next w:val="Normal"/>
    <w:link w:val="Heading2Char"/>
    <w:qFormat/>
    <w:rsid w:val="00D74137"/>
    <w:pPr>
      <w:keepNext/>
      <w:numPr>
        <w:ilvl w:val="1"/>
        <w:numId w:val="2"/>
      </w:numPr>
      <w:autoSpaceDE w:val="0"/>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4137"/>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D74137"/>
    <w:rPr>
      <w:rFonts w:ascii="Times New Roman" w:eastAsia="Times New Roman" w:hAnsi="Times New Roman" w:cs="Times New Roman"/>
      <w:b/>
      <w:sz w:val="22"/>
      <w:szCs w:val="20"/>
      <w:lang w:val="en-US"/>
    </w:rPr>
  </w:style>
  <w:style w:type="character" w:styleId="PageNumber">
    <w:name w:val="page number"/>
    <w:basedOn w:val="DefaultParagraphFont"/>
    <w:semiHidden/>
    <w:rsid w:val="00D74137"/>
  </w:style>
  <w:style w:type="paragraph" w:styleId="Header">
    <w:name w:val="header"/>
    <w:basedOn w:val="Normal"/>
    <w:link w:val="HeaderChar"/>
    <w:semiHidden/>
    <w:rsid w:val="00D74137"/>
    <w:pPr>
      <w:tabs>
        <w:tab w:val="center" w:pos="4320"/>
        <w:tab w:val="right" w:pos="8640"/>
      </w:tabs>
    </w:pPr>
  </w:style>
  <w:style w:type="character" w:customStyle="1" w:styleId="HeaderChar">
    <w:name w:val="Header Char"/>
    <w:basedOn w:val="DefaultParagraphFont"/>
    <w:link w:val="Header"/>
    <w:semiHidden/>
    <w:rsid w:val="00D74137"/>
    <w:rPr>
      <w:rFonts w:ascii="Times New Roman" w:eastAsia="Times New Roman" w:hAnsi="Times New Roman" w:cs="Times New Roman"/>
      <w:szCs w:val="20"/>
      <w:lang w:val="en-US"/>
    </w:rPr>
  </w:style>
  <w:style w:type="paragraph" w:styleId="Footer">
    <w:name w:val="footer"/>
    <w:basedOn w:val="Normal"/>
    <w:link w:val="FooterChar"/>
    <w:semiHidden/>
    <w:rsid w:val="00D74137"/>
    <w:pPr>
      <w:tabs>
        <w:tab w:val="center" w:pos="4320"/>
        <w:tab w:val="right" w:pos="8640"/>
      </w:tabs>
    </w:pPr>
  </w:style>
  <w:style w:type="character" w:customStyle="1" w:styleId="FooterChar">
    <w:name w:val="Footer Char"/>
    <w:basedOn w:val="DefaultParagraphFont"/>
    <w:link w:val="Footer"/>
    <w:semiHidden/>
    <w:rsid w:val="00D74137"/>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D74137"/>
    <w:rPr>
      <w:sz w:val="20"/>
    </w:rPr>
  </w:style>
  <w:style w:type="character" w:customStyle="1" w:styleId="FootnoteTextChar">
    <w:name w:val="Footnote Text Char"/>
    <w:basedOn w:val="DefaultParagraphFont"/>
    <w:link w:val="FootnoteText"/>
    <w:semiHidden/>
    <w:rsid w:val="00D74137"/>
    <w:rPr>
      <w:rFonts w:ascii="Times New Roman" w:eastAsia="Times New Roman" w:hAnsi="Times New Roman" w:cs="Times New Roman"/>
      <w:sz w:val="20"/>
      <w:szCs w:val="20"/>
      <w:lang w:val="en-US"/>
    </w:rPr>
  </w:style>
  <w:style w:type="paragraph" w:styleId="ListParagraph">
    <w:name w:val="List Paragraph"/>
    <w:basedOn w:val="Normal"/>
    <w:uiPriority w:val="72"/>
    <w:qFormat/>
    <w:rsid w:val="00D74137"/>
    <w:pPr>
      <w:ind w:left="720"/>
      <w:contextualSpacing/>
    </w:pPr>
  </w:style>
  <w:style w:type="paragraph" w:styleId="NormalWeb">
    <w:name w:val="Normal (Web)"/>
    <w:basedOn w:val="Normal"/>
    <w:uiPriority w:val="99"/>
    <w:unhideWhenUsed/>
    <w:rsid w:val="00D74137"/>
    <w:pPr>
      <w:suppressAutoHyphens w:val="0"/>
      <w:spacing w:before="100" w:beforeAutospacing="1" w:after="100" w:afterAutospacing="1"/>
    </w:pPr>
    <w:rPr>
      <w:szCs w:val="24"/>
      <w:lang w:val="en-IN" w:eastAsia="en-GB"/>
    </w:rPr>
  </w:style>
  <w:style w:type="character" w:styleId="PlaceholderText">
    <w:name w:val="Placeholder Text"/>
    <w:basedOn w:val="DefaultParagraphFont"/>
    <w:uiPriority w:val="99"/>
    <w:semiHidden/>
    <w:rsid w:val="00BE17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576476">
      <w:bodyDiv w:val="1"/>
      <w:marLeft w:val="0"/>
      <w:marRight w:val="0"/>
      <w:marTop w:val="0"/>
      <w:marBottom w:val="0"/>
      <w:divBdr>
        <w:top w:val="none" w:sz="0" w:space="0" w:color="auto"/>
        <w:left w:val="none" w:sz="0" w:space="0" w:color="auto"/>
        <w:bottom w:val="none" w:sz="0" w:space="0" w:color="auto"/>
        <w:right w:val="none" w:sz="0" w:space="0" w:color="auto"/>
      </w:divBdr>
      <w:divsChild>
        <w:div w:id="690763009">
          <w:marLeft w:val="0"/>
          <w:marRight w:val="0"/>
          <w:marTop w:val="0"/>
          <w:marBottom w:val="0"/>
          <w:divBdr>
            <w:top w:val="none" w:sz="0" w:space="0" w:color="auto"/>
            <w:left w:val="none" w:sz="0" w:space="0" w:color="auto"/>
            <w:bottom w:val="none" w:sz="0" w:space="0" w:color="auto"/>
            <w:right w:val="none" w:sz="0" w:space="0" w:color="auto"/>
          </w:divBdr>
          <w:divsChild>
            <w:div w:id="831915967">
              <w:marLeft w:val="0"/>
              <w:marRight w:val="0"/>
              <w:marTop w:val="0"/>
              <w:marBottom w:val="0"/>
              <w:divBdr>
                <w:top w:val="none" w:sz="0" w:space="0" w:color="auto"/>
                <w:left w:val="none" w:sz="0" w:space="0" w:color="auto"/>
                <w:bottom w:val="none" w:sz="0" w:space="0" w:color="auto"/>
                <w:right w:val="none" w:sz="0" w:space="0" w:color="auto"/>
              </w:divBdr>
              <w:divsChild>
                <w:div w:id="12792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4679">
      <w:bodyDiv w:val="1"/>
      <w:marLeft w:val="0"/>
      <w:marRight w:val="0"/>
      <w:marTop w:val="0"/>
      <w:marBottom w:val="0"/>
      <w:divBdr>
        <w:top w:val="none" w:sz="0" w:space="0" w:color="auto"/>
        <w:left w:val="none" w:sz="0" w:space="0" w:color="auto"/>
        <w:bottom w:val="none" w:sz="0" w:space="0" w:color="auto"/>
        <w:right w:val="none" w:sz="0" w:space="0" w:color="auto"/>
      </w:divBdr>
      <w:divsChild>
        <w:div w:id="2114323793">
          <w:marLeft w:val="0"/>
          <w:marRight w:val="0"/>
          <w:marTop w:val="0"/>
          <w:marBottom w:val="0"/>
          <w:divBdr>
            <w:top w:val="none" w:sz="0" w:space="0" w:color="auto"/>
            <w:left w:val="none" w:sz="0" w:space="0" w:color="auto"/>
            <w:bottom w:val="none" w:sz="0" w:space="0" w:color="auto"/>
            <w:right w:val="none" w:sz="0" w:space="0" w:color="auto"/>
          </w:divBdr>
          <w:divsChild>
            <w:div w:id="345056475">
              <w:marLeft w:val="0"/>
              <w:marRight w:val="0"/>
              <w:marTop w:val="0"/>
              <w:marBottom w:val="0"/>
              <w:divBdr>
                <w:top w:val="none" w:sz="0" w:space="0" w:color="auto"/>
                <w:left w:val="none" w:sz="0" w:space="0" w:color="auto"/>
                <w:bottom w:val="none" w:sz="0" w:space="0" w:color="auto"/>
                <w:right w:val="none" w:sz="0" w:space="0" w:color="auto"/>
              </w:divBdr>
              <w:divsChild>
                <w:div w:id="1038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3.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Arpitha V</cp:lastModifiedBy>
  <cp:revision>2</cp:revision>
  <dcterms:created xsi:type="dcterms:W3CDTF">2021-03-09T03:07:00Z</dcterms:created>
  <dcterms:modified xsi:type="dcterms:W3CDTF">2021-03-09T03:07:00Z</dcterms:modified>
</cp:coreProperties>
</file>